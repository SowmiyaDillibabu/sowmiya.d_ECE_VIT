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1579" w:rsidRDefault="000C4C4C" w:rsidP="00C94599">
      <w:pPr>
        <w:widowControl w:val="0"/>
        <w:tabs>
          <w:tab w:val="left" w:pos="1663"/>
          <w:tab w:val="left" w:pos="7324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b/>
          <w:bCs/>
          <w:noProof w:val="0"/>
          <w:sz w:val="40"/>
          <w:szCs w:val="40"/>
        </w:rPr>
      </w:pPr>
      <w:r>
        <w:rPr>
          <w:b/>
          <w:bCs/>
          <w:noProof w:val="0"/>
          <w:sz w:val="40"/>
          <w:szCs w:val="40"/>
        </w:rPr>
        <w:tab/>
        <w:t xml:space="preserve">                </w:t>
      </w:r>
      <w:r w:rsidR="00C94599">
        <w:rPr>
          <w:b/>
          <w:bCs/>
          <w:noProof w:val="0"/>
          <w:sz w:val="40"/>
          <w:szCs w:val="40"/>
        </w:rPr>
        <w:tab/>
      </w:r>
      <w:r w:rsidR="00C94599">
        <w:rPr>
          <w:b/>
          <w:bCs/>
          <w:sz w:val="40"/>
          <w:szCs w:val="40"/>
          <w:lang w:val="en-IN" w:eastAsia="en-IN"/>
        </w:rPr>
        <w:t xml:space="preserve">    </w:t>
      </w:r>
    </w:p>
    <w:p w:rsidR="00674D09" w:rsidRPr="000C4C4C" w:rsidRDefault="009E7855" w:rsidP="009536F5">
      <w:pPr>
        <w:widowControl w:val="0"/>
        <w:tabs>
          <w:tab w:val="left" w:pos="7324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b/>
          <w:bCs/>
          <w:noProof w:val="0"/>
          <w:sz w:val="40"/>
          <w:szCs w:val="40"/>
        </w:rPr>
      </w:pPr>
      <w:r w:rsidRPr="00263A3A">
        <w:rPr>
          <w:b/>
          <w:bCs/>
          <w:noProof w:val="0"/>
        </w:rPr>
        <w:t>SOWMIYA</w:t>
      </w:r>
      <w:r w:rsidR="000C4C4C">
        <w:rPr>
          <w:b/>
          <w:bCs/>
          <w:noProof w:val="0"/>
        </w:rPr>
        <w:t>.D</w:t>
      </w:r>
    </w:p>
    <w:p w:rsidR="00F9247F" w:rsidRPr="00040F52" w:rsidRDefault="000C4C4C" w:rsidP="00F9247F">
      <w:pPr>
        <w:spacing w:line="276" w:lineRule="auto"/>
        <w:jc w:val="both"/>
        <w:rPr>
          <w:noProof w:val="0"/>
        </w:rPr>
      </w:pPr>
      <w:r>
        <w:rPr>
          <w:b/>
          <w:noProof w:val="0"/>
        </w:rPr>
        <w:t>Email</w:t>
      </w:r>
      <w:r w:rsidR="00674D09" w:rsidRPr="00900AC9">
        <w:rPr>
          <w:noProof w:val="0"/>
        </w:rPr>
        <w:t xml:space="preserve">: </w:t>
      </w:r>
      <w:hyperlink r:id="rId9" w:history="1">
        <w:r w:rsidR="00040F52" w:rsidRPr="00900AC9">
          <w:rPr>
            <w:rStyle w:val="Hyperlink"/>
            <w:noProof w:val="0"/>
            <w:color w:val="auto"/>
            <w:u w:val="none"/>
          </w:rPr>
          <w:t>sowmiyadillibabu123@gmail.com</w:t>
        </w:r>
      </w:hyperlink>
      <w:r w:rsidR="00040F52" w:rsidRPr="00040F52">
        <w:rPr>
          <w:noProof w:val="0"/>
        </w:rPr>
        <w:t>.</w:t>
      </w:r>
    </w:p>
    <w:p w:rsidR="00040F52" w:rsidRPr="00900AC9" w:rsidRDefault="00040F52" w:rsidP="00F9247F">
      <w:pPr>
        <w:spacing w:line="276" w:lineRule="auto"/>
        <w:jc w:val="both"/>
        <w:rPr>
          <w:bCs/>
          <w:noProof w:val="0"/>
        </w:rPr>
      </w:pPr>
      <w:r>
        <w:rPr>
          <w:b/>
          <w:bCs/>
          <w:noProof w:val="0"/>
        </w:rPr>
        <w:t>Linked</w:t>
      </w:r>
      <w:r w:rsidR="00900AC9">
        <w:rPr>
          <w:b/>
          <w:bCs/>
          <w:noProof w:val="0"/>
        </w:rPr>
        <w:t>In</w:t>
      </w:r>
      <w:r>
        <w:rPr>
          <w:b/>
          <w:bCs/>
          <w:noProof w:val="0"/>
        </w:rPr>
        <w:t>:</w:t>
      </w:r>
      <w:r w:rsidR="00CB1A6B">
        <w:rPr>
          <w:b/>
          <w:bCs/>
          <w:noProof w:val="0"/>
        </w:rPr>
        <w:t xml:space="preserve"> </w:t>
      </w:r>
      <w:r w:rsidR="00900AC9">
        <w:rPr>
          <w:bCs/>
          <w:noProof w:val="0"/>
        </w:rPr>
        <w:t>https://www.linkedin.com/in/swayam-gov-</w:t>
      </w:r>
      <w:r w:rsidR="00D72E5B">
        <w:rPr>
          <w:bCs/>
          <w:noProof w:val="0"/>
        </w:rPr>
        <w:t>4891081a5</w:t>
      </w:r>
    </w:p>
    <w:p w:rsidR="00467346" w:rsidRPr="00263A3A" w:rsidRDefault="000C4C4C" w:rsidP="00F9247F">
      <w:pPr>
        <w:widowControl w:val="0"/>
        <w:suppressAutoHyphens w:val="0"/>
        <w:autoSpaceDE w:val="0"/>
        <w:autoSpaceDN w:val="0"/>
        <w:adjustRightInd w:val="0"/>
        <w:spacing w:line="276" w:lineRule="auto"/>
        <w:jc w:val="both"/>
        <w:rPr>
          <w:noProof w:val="0"/>
        </w:rPr>
      </w:pPr>
      <w:r>
        <w:rPr>
          <w:b/>
          <w:noProof w:val="0"/>
        </w:rPr>
        <w:t>Mobile</w:t>
      </w:r>
      <w:r w:rsidR="009E7855" w:rsidRPr="00263A3A">
        <w:rPr>
          <w:noProof w:val="0"/>
        </w:rPr>
        <w:t xml:space="preserve">: </w:t>
      </w:r>
      <w:r>
        <w:rPr>
          <w:noProof w:val="0"/>
        </w:rPr>
        <w:t xml:space="preserve">+91 </w:t>
      </w:r>
      <w:r w:rsidR="009E7855" w:rsidRPr="00263A3A">
        <w:rPr>
          <w:noProof w:val="0"/>
        </w:rPr>
        <w:t>9080072758</w:t>
      </w:r>
      <w:r w:rsidR="00F9247F" w:rsidRPr="00263A3A">
        <w:rPr>
          <w:noProof w:val="0"/>
        </w:rPr>
        <w:t>.</w:t>
      </w:r>
    </w:p>
    <w:p w:rsidR="008F7D3C" w:rsidRPr="00263A3A" w:rsidRDefault="008D102F" w:rsidP="000C4C4C">
      <w:pPr>
        <w:tabs>
          <w:tab w:val="left" w:pos="5187"/>
          <w:tab w:val="left" w:pos="5925"/>
        </w:tabs>
        <w:spacing w:line="276" w:lineRule="auto"/>
        <w:jc w:val="both"/>
        <w:rPr>
          <w:rFonts w:ascii="Garamond" w:hAnsi="Garamond"/>
          <w:b/>
          <w:bCs/>
          <w:lang w:eastAsia="ar-SA"/>
        </w:rPr>
      </w:pPr>
      <w:r w:rsidRPr="00263A3A">
        <w:rPr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9D2339B" wp14:editId="50128A96">
                <wp:simplePos x="0" y="0"/>
                <wp:positionH relativeFrom="column">
                  <wp:posOffset>0</wp:posOffset>
                </wp:positionH>
                <wp:positionV relativeFrom="paragraph">
                  <wp:posOffset>123824</wp:posOffset>
                </wp:positionV>
                <wp:extent cx="5692775" cy="0"/>
                <wp:effectExtent l="0" t="0" r="22225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75pt" to="448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" strokeweight=".79mm">
                <v:stroke joinstyle="miter"/>
                <v:shadow color="black" opacity="49150f" offset=".74833mm,.74833mm"/>
              </v:line>
            </w:pict>
          </mc:Fallback>
        </mc:AlternateContent>
      </w:r>
      <w:r w:rsidR="008F7D3C" w:rsidRPr="00263A3A">
        <w:rPr>
          <w:rFonts w:ascii="Garamond" w:hAnsi="Garamond"/>
          <w:b/>
          <w:bCs/>
          <w:lang w:eastAsia="ar-SA"/>
        </w:rPr>
        <w:tab/>
      </w:r>
      <w:r w:rsidR="000C4C4C">
        <w:rPr>
          <w:rFonts w:ascii="Garamond" w:hAnsi="Garamond"/>
          <w:b/>
          <w:bCs/>
          <w:lang w:eastAsia="ar-SA"/>
        </w:rPr>
        <w:tab/>
      </w:r>
    </w:p>
    <w:p w:rsidR="00307AA5" w:rsidRPr="00263A3A" w:rsidRDefault="00C46CF7" w:rsidP="008A5501">
      <w:pPr>
        <w:tabs>
          <w:tab w:val="left" w:pos="8640"/>
        </w:tabs>
        <w:spacing w:line="276" w:lineRule="auto"/>
        <w:jc w:val="both"/>
        <w:rPr>
          <w:rFonts w:eastAsia="Batang"/>
          <w:b/>
          <w:lang w:eastAsia="ar-SA"/>
        </w:rPr>
      </w:pPr>
      <w:r w:rsidRPr="00263A3A">
        <w:rPr>
          <w:rFonts w:eastAsia="Batang"/>
          <w:b/>
          <w:lang w:eastAsia="ar-SA"/>
        </w:rPr>
        <w:t xml:space="preserve">OBJECTIVE: </w:t>
      </w:r>
    </w:p>
    <w:p w:rsidR="00307AA5" w:rsidRPr="00263A3A" w:rsidRDefault="00CB1A6B" w:rsidP="008A5501">
      <w:pPr>
        <w:tabs>
          <w:tab w:val="left" w:pos="8640"/>
        </w:tabs>
        <w:spacing w:line="276" w:lineRule="auto"/>
        <w:jc w:val="both"/>
        <w:rPr>
          <w:rFonts w:eastAsia="Batang"/>
          <w:lang w:eastAsia="ar-SA"/>
        </w:rPr>
      </w:pPr>
      <w:r>
        <w:rPr>
          <w:rFonts w:eastAsia="Batang"/>
          <w:lang w:eastAsia="ar-SA"/>
        </w:rPr>
        <w:t>To secure a challenging position in a reputable organization to expand my learnings, knowledge, and skills</w:t>
      </w:r>
    </w:p>
    <w:p w:rsidR="00CB1A6B" w:rsidRDefault="00CB1A6B" w:rsidP="008A5501">
      <w:pPr>
        <w:tabs>
          <w:tab w:val="left" w:pos="8640"/>
        </w:tabs>
        <w:spacing w:line="276" w:lineRule="auto"/>
        <w:jc w:val="both"/>
        <w:rPr>
          <w:rFonts w:eastAsia="Batang"/>
          <w:b/>
          <w:lang w:eastAsia="ar-SA"/>
        </w:rPr>
      </w:pPr>
    </w:p>
    <w:p w:rsidR="00307AA5" w:rsidRPr="00263A3A" w:rsidRDefault="00583645" w:rsidP="008A5501">
      <w:pPr>
        <w:tabs>
          <w:tab w:val="left" w:pos="8640"/>
        </w:tabs>
        <w:spacing w:line="276" w:lineRule="auto"/>
        <w:jc w:val="both"/>
        <w:rPr>
          <w:rFonts w:eastAsia="Batang"/>
          <w:b/>
          <w:lang w:eastAsia="ar-SA"/>
        </w:rPr>
      </w:pPr>
      <w:r w:rsidRPr="00263A3A">
        <w:rPr>
          <w:rFonts w:eastAsia="Batang"/>
          <w:b/>
          <w:lang w:eastAsia="ar-SA"/>
        </w:rPr>
        <w:t>EDUCATION</w:t>
      </w:r>
      <w:r w:rsidR="00F9247F" w:rsidRPr="00263A3A">
        <w:rPr>
          <w:rFonts w:eastAsia="Batang"/>
          <w:b/>
          <w:lang w:eastAsia="ar-SA"/>
        </w:rPr>
        <w:t>AL  QUALIFICATION:</w:t>
      </w:r>
    </w:p>
    <w:p w:rsidR="008A5501" w:rsidRPr="00263A3A" w:rsidRDefault="008A5501" w:rsidP="008A5501">
      <w:pPr>
        <w:tabs>
          <w:tab w:val="left" w:pos="8640"/>
        </w:tabs>
        <w:spacing w:line="276" w:lineRule="auto"/>
        <w:jc w:val="both"/>
        <w:rPr>
          <w:rFonts w:ascii="Garamond" w:eastAsia="Batang" w:hAnsi="Garamond"/>
          <w:b/>
          <w:lang w:eastAsia="ar-SA"/>
        </w:rPr>
      </w:pPr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3231"/>
        <w:gridCol w:w="2155"/>
        <w:gridCol w:w="993"/>
        <w:gridCol w:w="1267"/>
        <w:gridCol w:w="575"/>
      </w:tblGrid>
      <w:tr w:rsidR="00A90577" w:rsidRPr="00263A3A" w:rsidTr="00A90577">
        <w:trPr>
          <w:trHeight w:val="1088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77" w:rsidRPr="00263A3A" w:rsidRDefault="00A90577" w:rsidP="00A84E40">
            <w:pPr>
              <w:pStyle w:val="NormalWeb"/>
              <w:spacing w:line="276" w:lineRule="auto"/>
              <w:jc w:val="center"/>
            </w:pPr>
            <w:r w:rsidRPr="00263A3A">
              <w:rPr>
                <w:b/>
                <w:bCs/>
                <w:iCs/>
                <w:lang w:val="en-IN"/>
              </w:rPr>
              <w:t>Course</w:t>
            </w:r>
          </w:p>
        </w:tc>
        <w:tc>
          <w:tcPr>
            <w:tcW w:w="3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77" w:rsidRPr="00263A3A" w:rsidRDefault="00A90577" w:rsidP="00FB324D">
            <w:pPr>
              <w:pStyle w:val="NormalWeb"/>
              <w:spacing w:line="276" w:lineRule="auto"/>
              <w:jc w:val="center"/>
            </w:pPr>
            <w:r w:rsidRPr="00263A3A">
              <w:rPr>
                <w:b/>
                <w:bCs/>
                <w:iCs/>
                <w:lang w:val="en-IN"/>
              </w:rPr>
              <w:t>Institution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77" w:rsidRPr="00815D9B" w:rsidRDefault="00A90577" w:rsidP="00E84BBD">
            <w:pPr>
              <w:pStyle w:val="NormalWeb"/>
              <w:spacing w:line="276" w:lineRule="auto"/>
              <w:jc w:val="both"/>
            </w:pPr>
            <w:r w:rsidRPr="00815D9B">
              <w:rPr>
                <w:b/>
                <w:bCs/>
                <w:iCs/>
                <w:lang w:val="en-IN"/>
              </w:rPr>
              <w:t>University/board of examination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77" w:rsidRPr="00263A3A" w:rsidRDefault="00A90577" w:rsidP="008A5501">
            <w:pPr>
              <w:pStyle w:val="NormalWeb"/>
              <w:spacing w:line="276" w:lineRule="auto"/>
              <w:jc w:val="both"/>
            </w:pPr>
            <w:r>
              <w:rPr>
                <w:b/>
                <w:bCs/>
                <w:iCs/>
                <w:lang w:val="en-IN"/>
              </w:rPr>
              <w:t xml:space="preserve">Year </w:t>
            </w:r>
            <w:r w:rsidRPr="00263A3A">
              <w:rPr>
                <w:b/>
                <w:bCs/>
                <w:iCs/>
                <w:lang w:val="en-IN"/>
              </w:rPr>
              <w:t>of Passing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90577" w:rsidRPr="00263A3A" w:rsidRDefault="00A90577" w:rsidP="00674D09">
            <w:pPr>
              <w:pStyle w:val="NormalWeb"/>
              <w:spacing w:line="276" w:lineRule="auto"/>
              <w:jc w:val="center"/>
              <w:rPr>
                <w:b/>
                <w:bCs/>
                <w:iCs/>
                <w:lang w:val="en-IN"/>
              </w:rPr>
            </w:pPr>
            <w:r w:rsidRPr="00263A3A">
              <w:rPr>
                <w:b/>
                <w:bCs/>
                <w:iCs/>
                <w:lang w:val="en-IN"/>
              </w:rPr>
              <w:t>percentage                    of marks</w:t>
            </w:r>
          </w:p>
        </w:tc>
        <w:tc>
          <w:tcPr>
            <w:tcW w:w="5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90577" w:rsidRPr="00263A3A" w:rsidRDefault="00A90577" w:rsidP="008A5501">
            <w:pPr>
              <w:pStyle w:val="NormalWeb"/>
              <w:spacing w:line="276" w:lineRule="auto"/>
              <w:jc w:val="both"/>
              <w:rPr>
                <w:b/>
                <w:bCs/>
                <w:iCs/>
                <w:lang w:val="en-IN"/>
              </w:rPr>
            </w:pPr>
          </w:p>
        </w:tc>
      </w:tr>
      <w:tr w:rsidR="00A90577" w:rsidRPr="003D6769" w:rsidTr="003B00A8">
        <w:trPr>
          <w:trHeight w:val="1006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77" w:rsidRPr="00263A3A" w:rsidRDefault="00A90577" w:rsidP="008A5501">
            <w:pPr>
              <w:pStyle w:val="NormalWeb"/>
              <w:spacing w:line="276" w:lineRule="auto"/>
              <w:jc w:val="both"/>
              <w:rPr>
                <w:bCs/>
                <w:iCs/>
                <w:lang w:val="en-IN"/>
              </w:rPr>
            </w:pPr>
            <w:r w:rsidRPr="00263A3A">
              <w:rPr>
                <w:bCs/>
                <w:iCs/>
                <w:lang w:val="en-IN"/>
              </w:rPr>
              <w:t>B.E(ECE)</w:t>
            </w:r>
          </w:p>
        </w:tc>
        <w:tc>
          <w:tcPr>
            <w:tcW w:w="3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77" w:rsidRPr="00263A3A" w:rsidRDefault="00A90577" w:rsidP="00A90577">
            <w:pPr>
              <w:pStyle w:val="NormalWeb"/>
              <w:spacing w:line="276" w:lineRule="auto"/>
              <w:jc w:val="center"/>
              <w:rPr>
                <w:bCs/>
                <w:iCs/>
                <w:lang w:val="en-IN"/>
              </w:rPr>
            </w:pPr>
            <w:r>
              <w:rPr>
                <w:bCs/>
                <w:iCs/>
                <w:lang w:val="en-IN"/>
              </w:rPr>
              <w:t xml:space="preserve">Velammal </w:t>
            </w:r>
            <w:r w:rsidRPr="00263A3A">
              <w:rPr>
                <w:bCs/>
                <w:iCs/>
                <w:lang w:val="en-IN"/>
              </w:rPr>
              <w:t>institute of technology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77" w:rsidRPr="00263A3A" w:rsidRDefault="00A90577" w:rsidP="003B00A8">
            <w:pPr>
              <w:pStyle w:val="NormalWeb"/>
              <w:spacing w:line="276" w:lineRule="auto"/>
              <w:jc w:val="center"/>
              <w:rPr>
                <w:bCs/>
                <w:iCs/>
                <w:lang w:val="en-IN"/>
              </w:rPr>
            </w:pPr>
            <w:r w:rsidRPr="00263A3A">
              <w:rPr>
                <w:bCs/>
                <w:iCs/>
                <w:lang w:val="en-IN"/>
              </w:rPr>
              <w:t>Anna</w:t>
            </w:r>
            <w:r w:rsidR="003B00A8">
              <w:rPr>
                <w:bCs/>
                <w:iCs/>
                <w:lang w:val="en-IN"/>
              </w:rPr>
              <w:t xml:space="preserve"> </w:t>
            </w:r>
            <w:r w:rsidRPr="00263A3A">
              <w:rPr>
                <w:bCs/>
                <w:iCs/>
                <w:lang w:val="en-IN"/>
              </w:rPr>
              <w:t>university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77" w:rsidRPr="00263A3A" w:rsidRDefault="00A90577" w:rsidP="003B6458">
            <w:pPr>
              <w:pStyle w:val="NormalWeb"/>
              <w:spacing w:line="276" w:lineRule="auto"/>
              <w:jc w:val="center"/>
              <w:rPr>
                <w:bCs/>
                <w:iCs/>
                <w:vertAlign w:val="superscript"/>
                <w:lang w:val="en-IN"/>
              </w:rPr>
            </w:pPr>
            <w:r w:rsidRPr="00263A3A">
              <w:rPr>
                <w:bCs/>
                <w:iCs/>
                <w:lang w:val="en-IN"/>
              </w:rPr>
              <w:t>2021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90577" w:rsidRPr="00263A3A" w:rsidRDefault="00BD72EA" w:rsidP="00A90577">
            <w:pPr>
              <w:pStyle w:val="NormalWeb"/>
              <w:spacing w:line="276" w:lineRule="auto"/>
              <w:rPr>
                <w:bCs/>
                <w:iCs/>
                <w:lang w:val="en-IN"/>
              </w:rPr>
            </w:pPr>
            <w:r>
              <w:rPr>
                <w:bCs/>
                <w:iCs/>
                <w:lang w:val="en-IN"/>
              </w:rPr>
              <w:t xml:space="preserve">   </w:t>
            </w:r>
            <w:r w:rsidR="003B00A8">
              <w:rPr>
                <w:bCs/>
                <w:iCs/>
                <w:lang w:val="en-IN"/>
              </w:rPr>
              <w:t>8.29 till 5</w:t>
            </w:r>
            <w:r w:rsidR="003B00A8" w:rsidRPr="003B00A8">
              <w:rPr>
                <w:bCs/>
                <w:iCs/>
                <w:vertAlign w:val="superscript"/>
                <w:lang w:val="en-IN"/>
              </w:rPr>
              <w:t>th</w:t>
            </w:r>
            <w:r w:rsidR="003B00A8">
              <w:rPr>
                <w:bCs/>
                <w:iCs/>
                <w:lang w:val="en-IN"/>
              </w:rPr>
              <w:t xml:space="preserve"> </w:t>
            </w:r>
            <w:r w:rsidR="00A90577">
              <w:rPr>
                <w:bCs/>
                <w:iCs/>
                <w:lang w:val="en-IN"/>
              </w:rPr>
              <w:t>Sem(cgpa)</w:t>
            </w:r>
          </w:p>
        </w:tc>
        <w:tc>
          <w:tcPr>
            <w:tcW w:w="5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90577" w:rsidRPr="003D6769" w:rsidRDefault="00A90577" w:rsidP="008A5501">
            <w:pPr>
              <w:pStyle w:val="NormalWeb"/>
              <w:spacing w:line="276" w:lineRule="auto"/>
              <w:jc w:val="both"/>
              <w:rPr>
                <w:bCs/>
                <w:iCs/>
                <w:sz w:val="28"/>
                <w:szCs w:val="28"/>
                <w:lang w:val="en-IN"/>
              </w:rPr>
            </w:pPr>
          </w:p>
        </w:tc>
      </w:tr>
      <w:tr w:rsidR="00A90577" w:rsidRPr="00815D9B" w:rsidTr="00565D0E">
        <w:trPr>
          <w:trHeight w:hRule="exact" w:val="104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77" w:rsidRPr="00263A3A" w:rsidRDefault="00A90577" w:rsidP="008A5501">
            <w:pPr>
              <w:pStyle w:val="NormalWeb"/>
              <w:spacing w:line="276" w:lineRule="auto"/>
              <w:jc w:val="both"/>
              <w:rPr>
                <w:lang w:val="en-IN"/>
              </w:rPr>
            </w:pPr>
            <w:r w:rsidRPr="00263A3A">
              <w:rPr>
                <w:lang w:val="en-IN"/>
              </w:rPr>
              <w:t>HSC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77" w:rsidRPr="00263A3A" w:rsidRDefault="00A90577" w:rsidP="00F0731A">
            <w:pPr>
              <w:pStyle w:val="NormalWeb"/>
              <w:spacing w:line="276" w:lineRule="auto"/>
              <w:jc w:val="center"/>
            </w:pPr>
            <w:r w:rsidRPr="00263A3A">
              <w:rPr>
                <w:lang w:val="en-IN"/>
              </w:rPr>
              <w:t>Sethu bhaskara matric higher secondary school</w:t>
            </w:r>
          </w:p>
          <w:p w:rsidR="00A90577" w:rsidRPr="00263A3A" w:rsidRDefault="00A90577" w:rsidP="008A5501">
            <w:pPr>
              <w:pStyle w:val="NormalWeb"/>
              <w:spacing w:line="276" w:lineRule="auto"/>
              <w:jc w:val="both"/>
            </w:pP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77" w:rsidRPr="00263A3A" w:rsidRDefault="00A90577" w:rsidP="003B6458">
            <w:pPr>
              <w:pStyle w:val="NormalWeb"/>
              <w:spacing w:line="276" w:lineRule="auto"/>
              <w:jc w:val="center"/>
            </w:pPr>
            <w:r w:rsidRPr="00263A3A">
              <w:rPr>
                <w:lang w:val="en-IN"/>
              </w:rPr>
              <w:t>State Board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77" w:rsidRPr="00263A3A" w:rsidRDefault="00A90577" w:rsidP="003B6458">
            <w:pPr>
              <w:pStyle w:val="NormalWeb"/>
              <w:spacing w:line="276" w:lineRule="auto"/>
              <w:jc w:val="center"/>
            </w:pPr>
            <w:r w:rsidRPr="00263A3A">
              <w:rPr>
                <w:lang w:val="en-IN"/>
              </w:rPr>
              <w:t>2017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90577" w:rsidRPr="00263A3A" w:rsidRDefault="00A90577" w:rsidP="00282160">
            <w:pPr>
              <w:pStyle w:val="NormalWeb"/>
              <w:spacing w:line="276" w:lineRule="auto"/>
              <w:rPr>
                <w:lang w:val="en-IN"/>
              </w:rPr>
            </w:pPr>
            <w:r w:rsidRPr="00263A3A">
              <w:rPr>
                <w:lang w:val="en-IN"/>
              </w:rPr>
              <w:t xml:space="preserve">    8</w:t>
            </w:r>
            <w:r>
              <w:rPr>
                <w:lang w:val="en-IN"/>
              </w:rPr>
              <w:t>6.1%</w:t>
            </w:r>
          </w:p>
          <w:p w:rsidR="00A90577" w:rsidRPr="00263A3A" w:rsidRDefault="00A90577" w:rsidP="008A5501">
            <w:pPr>
              <w:pStyle w:val="NormalWeb"/>
              <w:spacing w:line="276" w:lineRule="auto"/>
              <w:jc w:val="both"/>
              <w:rPr>
                <w:lang w:val="en-IN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90577" w:rsidRPr="00815D9B" w:rsidRDefault="00A90577" w:rsidP="008A5501">
            <w:pPr>
              <w:pStyle w:val="NormalWeb"/>
              <w:spacing w:line="276" w:lineRule="auto"/>
              <w:jc w:val="both"/>
              <w:rPr>
                <w:lang w:val="en-IN"/>
              </w:rPr>
            </w:pPr>
          </w:p>
        </w:tc>
      </w:tr>
      <w:tr w:rsidR="00A90577" w:rsidRPr="00815D9B" w:rsidTr="00565D0E">
        <w:trPr>
          <w:trHeight w:hRule="exact" w:val="9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77" w:rsidRPr="00263A3A" w:rsidRDefault="00A90577" w:rsidP="008A5501">
            <w:pPr>
              <w:pStyle w:val="NormalWeb"/>
              <w:spacing w:line="276" w:lineRule="auto"/>
              <w:jc w:val="both"/>
            </w:pPr>
            <w:r w:rsidRPr="00263A3A">
              <w:rPr>
                <w:lang w:val="en-IN"/>
              </w:rPr>
              <w:t>SSLC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77" w:rsidRPr="00263A3A" w:rsidRDefault="00A90577" w:rsidP="00F0731A">
            <w:pPr>
              <w:pStyle w:val="NormalWeb"/>
              <w:spacing w:line="276" w:lineRule="auto"/>
              <w:jc w:val="center"/>
            </w:pPr>
            <w:r w:rsidRPr="00263A3A">
              <w:rPr>
                <w:lang w:val="en-IN"/>
              </w:rPr>
              <w:t>Sri ramakrishna matric higher secondary school</w:t>
            </w:r>
          </w:p>
          <w:p w:rsidR="00A90577" w:rsidRPr="00263A3A" w:rsidRDefault="00A90577" w:rsidP="008A5501">
            <w:pPr>
              <w:pStyle w:val="NormalWeb"/>
              <w:spacing w:line="276" w:lineRule="auto"/>
              <w:jc w:val="both"/>
            </w:pPr>
          </w:p>
          <w:p w:rsidR="00A90577" w:rsidRPr="00263A3A" w:rsidRDefault="00A90577" w:rsidP="008A5501">
            <w:pPr>
              <w:pStyle w:val="NormalWeb"/>
              <w:spacing w:line="276" w:lineRule="auto"/>
              <w:jc w:val="both"/>
            </w:pP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77" w:rsidRPr="00263A3A" w:rsidRDefault="00A90577" w:rsidP="003B6458">
            <w:pPr>
              <w:pStyle w:val="NormalWeb"/>
              <w:spacing w:line="276" w:lineRule="auto"/>
              <w:jc w:val="center"/>
            </w:pPr>
            <w:r w:rsidRPr="00263A3A">
              <w:rPr>
                <w:lang w:val="en-IN"/>
              </w:rPr>
              <w:t>State board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0577" w:rsidRPr="00263A3A" w:rsidRDefault="00A90577" w:rsidP="003B6458">
            <w:pPr>
              <w:pStyle w:val="NormalWeb"/>
              <w:spacing w:line="276" w:lineRule="auto"/>
              <w:jc w:val="center"/>
            </w:pPr>
            <w:r w:rsidRPr="00263A3A">
              <w:rPr>
                <w:lang w:val="en-IN"/>
              </w:rPr>
              <w:t>2015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90577" w:rsidRPr="00263A3A" w:rsidRDefault="00A90577" w:rsidP="009E7855">
            <w:pPr>
              <w:pStyle w:val="NormalWeb"/>
              <w:spacing w:line="276" w:lineRule="auto"/>
            </w:pPr>
            <w:r>
              <w:t xml:space="preserve">    95.2%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90577" w:rsidRPr="00815D9B" w:rsidRDefault="00A90577" w:rsidP="008A5501">
            <w:pPr>
              <w:pStyle w:val="NormalWeb"/>
              <w:spacing w:line="276" w:lineRule="auto"/>
              <w:jc w:val="both"/>
              <w:rPr>
                <w:lang w:val="en-IN"/>
              </w:rPr>
            </w:pPr>
          </w:p>
        </w:tc>
      </w:tr>
    </w:tbl>
    <w:p w:rsidR="00F65154" w:rsidRPr="0037333A" w:rsidRDefault="0037333A" w:rsidP="0037333A">
      <w:pPr>
        <w:spacing w:before="100" w:beforeAutospacing="1"/>
        <w:jc w:val="both"/>
        <w:rPr>
          <w:b/>
          <w:sz w:val="28"/>
          <w:szCs w:val="28"/>
        </w:rPr>
      </w:pPr>
      <w:r w:rsidRPr="00A7696E">
        <w:rPr>
          <w:b/>
          <w:sz w:val="28"/>
          <w:szCs w:val="28"/>
        </w:rPr>
        <w:t>TECHNICAL QUALIFICATION:</w:t>
      </w:r>
    </w:p>
    <w:p w:rsidR="0037333A" w:rsidRDefault="0037333A" w:rsidP="0037333A">
      <w:pPr>
        <w:pStyle w:val="BodyText"/>
        <w:tabs>
          <w:tab w:val="left" w:pos="360"/>
          <w:tab w:val="left" w:pos="707"/>
        </w:tabs>
        <w:spacing w:line="276" w:lineRule="auto"/>
        <w:ind w:left="360"/>
        <w:rPr>
          <w:noProof w:val="0"/>
        </w:rPr>
      </w:pPr>
    </w:p>
    <w:p w:rsidR="00050A89" w:rsidRDefault="0037333A" w:rsidP="0037333A">
      <w:pPr>
        <w:pStyle w:val="BodyText"/>
        <w:numPr>
          <w:ilvl w:val="0"/>
          <w:numId w:val="11"/>
        </w:numPr>
        <w:tabs>
          <w:tab w:val="left" w:pos="360"/>
          <w:tab w:val="left" w:pos="707"/>
        </w:tabs>
        <w:spacing w:line="276" w:lineRule="auto"/>
        <w:rPr>
          <w:noProof w:val="0"/>
        </w:rPr>
      </w:pPr>
      <w:r>
        <w:rPr>
          <w:noProof w:val="0"/>
        </w:rPr>
        <w:t xml:space="preserve">Programming languages known </w:t>
      </w:r>
      <w:r w:rsidRPr="0037333A">
        <w:rPr>
          <w:b/>
          <w:noProof w:val="0"/>
        </w:rPr>
        <w:t>:</w:t>
      </w:r>
      <w:r>
        <w:rPr>
          <w:noProof w:val="0"/>
        </w:rPr>
        <w:t xml:space="preserve"> C, python</w:t>
      </w:r>
    </w:p>
    <w:p w:rsidR="0037333A" w:rsidRPr="0037333A" w:rsidRDefault="0037333A" w:rsidP="0037333A">
      <w:pPr>
        <w:pStyle w:val="BodyText"/>
        <w:numPr>
          <w:ilvl w:val="0"/>
          <w:numId w:val="11"/>
        </w:numPr>
        <w:tabs>
          <w:tab w:val="left" w:pos="360"/>
          <w:tab w:val="left" w:pos="707"/>
        </w:tabs>
        <w:spacing w:line="276" w:lineRule="auto"/>
        <w:rPr>
          <w:noProof w:val="0"/>
        </w:rPr>
      </w:pPr>
      <w:r>
        <w:rPr>
          <w:noProof w:val="0"/>
        </w:rPr>
        <w:t xml:space="preserve">Others                                         </w:t>
      </w:r>
      <w:r w:rsidRPr="0037333A">
        <w:rPr>
          <w:b/>
          <w:noProof w:val="0"/>
        </w:rPr>
        <w:t>:</w:t>
      </w:r>
      <w:r w:rsidR="004D577D" w:rsidRPr="004D577D">
        <w:t xml:space="preserve"> </w:t>
      </w:r>
      <w:r w:rsidR="004D577D" w:rsidRPr="005F7600">
        <w:t xml:space="preserve">MS Office (Word, Power </w:t>
      </w:r>
      <w:r w:rsidR="004D577D">
        <w:t>point</w:t>
      </w:r>
      <w:r w:rsidR="004D577D" w:rsidRPr="005F7600">
        <w:t>)</w:t>
      </w:r>
      <w:r w:rsidR="003B00A8">
        <w:t>,labview</w:t>
      </w:r>
    </w:p>
    <w:p w:rsidR="006001B0" w:rsidRDefault="006001B0" w:rsidP="006001B0">
      <w:pPr>
        <w:pStyle w:val="BodyText"/>
        <w:tabs>
          <w:tab w:val="left" w:pos="360"/>
          <w:tab w:val="left" w:pos="707"/>
          <w:tab w:val="left" w:pos="2648"/>
        </w:tabs>
        <w:spacing w:line="276" w:lineRule="auto"/>
        <w:rPr>
          <w:b/>
          <w:bCs/>
          <w:sz w:val="28"/>
          <w:szCs w:val="28"/>
        </w:rPr>
      </w:pPr>
    </w:p>
    <w:p w:rsidR="00AB51AB" w:rsidRPr="006001B0" w:rsidRDefault="006001B0" w:rsidP="006001B0">
      <w:pPr>
        <w:pStyle w:val="BodyText"/>
        <w:tabs>
          <w:tab w:val="left" w:pos="360"/>
          <w:tab w:val="left" w:pos="707"/>
          <w:tab w:val="left" w:pos="2648"/>
        </w:tabs>
        <w:spacing w:line="276" w:lineRule="auto"/>
        <w:rPr>
          <w:rFonts w:ascii="Calibri" w:hAnsi="Calibri" w:cs="Calibri"/>
          <w:noProof w:val="0"/>
        </w:rPr>
      </w:pPr>
      <w:r>
        <w:rPr>
          <w:b/>
          <w:bCs/>
          <w:sz w:val="28"/>
          <w:szCs w:val="28"/>
        </w:rPr>
        <w:t>AREA</w:t>
      </w:r>
      <w:r w:rsidR="004D577D" w:rsidRPr="00A7696E">
        <w:rPr>
          <w:b/>
          <w:bCs/>
          <w:sz w:val="28"/>
          <w:szCs w:val="28"/>
        </w:rPr>
        <w:t xml:space="preserve"> OF INTEREST</w:t>
      </w:r>
      <w:r w:rsidR="004D577D">
        <w:rPr>
          <w:b/>
          <w:bCs/>
          <w:sz w:val="28"/>
          <w:szCs w:val="28"/>
        </w:rPr>
        <w:t>:</w:t>
      </w:r>
    </w:p>
    <w:p w:rsidR="00BC4F61" w:rsidRPr="00263A3A" w:rsidRDefault="003B00A8" w:rsidP="004D577D">
      <w:pPr>
        <w:pStyle w:val="ListParagraph"/>
        <w:numPr>
          <w:ilvl w:val="0"/>
          <w:numId w:val="12"/>
        </w:numPr>
        <w:spacing w:line="276" w:lineRule="auto"/>
        <w:jc w:val="both"/>
        <w:rPr>
          <w:lang w:eastAsia="ar-SA"/>
        </w:rPr>
      </w:pPr>
      <w:r w:rsidRPr="00263A3A">
        <w:rPr>
          <w:lang w:eastAsia="ar-SA"/>
        </w:rPr>
        <w:t>Digital electronics</w:t>
      </w:r>
      <w:r>
        <w:rPr>
          <w:lang w:eastAsia="ar-SA"/>
        </w:rPr>
        <w:t>.</w:t>
      </w:r>
    </w:p>
    <w:p w:rsidR="00814B0C" w:rsidRPr="00263A3A" w:rsidRDefault="003B00A8" w:rsidP="004D577D">
      <w:pPr>
        <w:pStyle w:val="ListParagraph"/>
        <w:numPr>
          <w:ilvl w:val="0"/>
          <w:numId w:val="12"/>
        </w:numPr>
        <w:spacing w:line="276" w:lineRule="auto"/>
        <w:jc w:val="both"/>
        <w:rPr>
          <w:lang w:eastAsia="ar-SA"/>
        </w:rPr>
      </w:pPr>
      <w:r>
        <w:rPr>
          <w:lang w:eastAsia="ar-SA"/>
        </w:rPr>
        <w:t>Signals and systems.</w:t>
      </w:r>
    </w:p>
    <w:p w:rsidR="004D577D" w:rsidRPr="006001B0" w:rsidRDefault="003B00A8" w:rsidP="006001B0">
      <w:pPr>
        <w:pStyle w:val="ListParagraph"/>
        <w:numPr>
          <w:ilvl w:val="0"/>
          <w:numId w:val="12"/>
        </w:numPr>
        <w:spacing w:line="276" w:lineRule="auto"/>
        <w:jc w:val="both"/>
        <w:rPr>
          <w:lang w:eastAsia="ar-SA"/>
        </w:rPr>
      </w:pPr>
      <w:r>
        <w:rPr>
          <w:lang w:eastAsia="ar-SA"/>
        </w:rPr>
        <w:t>Communication networks.</w:t>
      </w:r>
    </w:p>
    <w:p w:rsidR="006001B0" w:rsidRDefault="006001B0" w:rsidP="004D577D">
      <w:pPr>
        <w:spacing w:line="276" w:lineRule="auto"/>
        <w:jc w:val="both"/>
        <w:rPr>
          <w:b/>
          <w:bCs/>
          <w:sz w:val="28"/>
          <w:szCs w:val="28"/>
        </w:rPr>
      </w:pPr>
    </w:p>
    <w:p w:rsidR="00BC4F61" w:rsidRDefault="004D577D" w:rsidP="004D577D">
      <w:pPr>
        <w:spacing w:line="276" w:lineRule="auto"/>
        <w:jc w:val="both"/>
        <w:rPr>
          <w:b/>
          <w:bCs/>
          <w:sz w:val="28"/>
          <w:szCs w:val="28"/>
        </w:rPr>
      </w:pPr>
      <w:r w:rsidRPr="004D577D">
        <w:rPr>
          <w:b/>
          <w:bCs/>
          <w:sz w:val="28"/>
          <w:szCs w:val="28"/>
        </w:rPr>
        <w:t>CO-CURRICULAR ACTIVITIES</w:t>
      </w:r>
      <w:r>
        <w:rPr>
          <w:b/>
          <w:bCs/>
          <w:sz w:val="28"/>
          <w:szCs w:val="28"/>
        </w:rPr>
        <w:t>:</w:t>
      </w:r>
    </w:p>
    <w:p w:rsidR="00364C61" w:rsidRPr="004D577D" w:rsidRDefault="00364C61" w:rsidP="004D577D">
      <w:pPr>
        <w:spacing w:line="276" w:lineRule="auto"/>
        <w:jc w:val="both"/>
        <w:rPr>
          <w:sz w:val="28"/>
          <w:szCs w:val="28"/>
          <w:lang w:eastAsia="ar-SA"/>
        </w:rPr>
      </w:pPr>
      <w:r>
        <w:rPr>
          <w:b/>
          <w:bCs/>
          <w:sz w:val="28"/>
          <w:szCs w:val="28"/>
        </w:rPr>
        <w:t xml:space="preserve">              PARTICIPATED EVENTS:</w:t>
      </w:r>
    </w:p>
    <w:p w:rsidR="00F12F3E" w:rsidRDefault="00FE2AD9" w:rsidP="00F12F3E">
      <w:pPr>
        <w:pStyle w:val="BodyText"/>
        <w:numPr>
          <w:ilvl w:val="0"/>
          <w:numId w:val="13"/>
        </w:numPr>
        <w:tabs>
          <w:tab w:val="left" w:pos="2297"/>
        </w:tabs>
        <w:spacing w:line="276" w:lineRule="auto"/>
        <w:rPr>
          <w:b/>
          <w:u w:val="single"/>
          <w:lang w:eastAsia="ar-SA"/>
        </w:rPr>
      </w:pPr>
      <w:r w:rsidRPr="00263A3A">
        <w:rPr>
          <w:lang w:eastAsia="ar-SA"/>
        </w:rPr>
        <w:t>Participate</w:t>
      </w:r>
      <w:r w:rsidR="003C6FA3">
        <w:rPr>
          <w:lang w:eastAsia="ar-SA"/>
        </w:rPr>
        <w:t xml:space="preserve">d in the </w:t>
      </w:r>
      <w:r w:rsidR="00582A0F">
        <w:rPr>
          <w:b/>
          <w:lang w:eastAsia="ar-SA"/>
        </w:rPr>
        <w:t>“</w:t>
      </w:r>
      <w:r w:rsidR="004D577D">
        <w:rPr>
          <w:b/>
          <w:lang w:eastAsia="ar-SA"/>
        </w:rPr>
        <w:t>ESPERANZA</w:t>
      </w:r>
      <w:r w:rsidR="00582A0F">
        <w:rPr>
          <w:b/>
          <w:lang w:eastAsia="ar-SA"/>
        </w:rPr>
        <w:t xml:space="preserve"> 2019</w:t>
      </w:r>
      <w:r w:rsidR="004D577D">
        <w:rPr>
          <w:b/>
          <w:lang w:eastAsia="ar-SA"/>
        </w:rPr>
        <w:t>”</w:t>
      </w:r>
      <w:r w:rsidR="00582A0F">
        <w:rPr>
          <w:lang w:eastAsia="ar-SA"/>
        </w:rPr>
        <w:t>conducted by</w:t>
      </w:r>
      <w:r w:rsidRPr="00263A3A">
        <w:rPr>
          <w:lang w:eastAsia="ar-SA"/>
        </w:rPr>
        <w:t xml:space="preserve"> </w:t>
      </w:r>
      <w:r w:rsidR="00582A0F">
        <w:rPr>
          <w:lang w:eastAsia="ar-SA"/>
        </w:rPr>
        <w:t>SMK</w:t>
      </w:r>
      <w:r w:rsidR="003C6FA3">
        <w:rPr>
          <w:lang w:eastAsia="ar-SA"/>
        </w:rPr>
        <w:t xml:space="preserve"> </w:t>
      </w:r>
      <w:r w:rsidR="00582A0F">
        <w:rPr>
          <w:lang w:eastAsia="ar-SA"/>
        </w:rPr>
        <w:t>FORMA INS</w:t>
      </w:r>
      <w:r w:rsidR="003C6FA3">
        <w:rPr>
          <w:lang w:eastAsia="ar-SA"/>
        </w:rPr>
        <w:t>TITUTE OF TECHNOLOGY,for</w:t>
      </w:r>
      <w:r w:rsidR="00582A0F">
        <w:rPr>
          <w:lang w:eastAsia="ar-SA"/>
        </w:rPr>
        <w:t xml:space="preserve"> pap</w:t>
      </w:r>
      <w:r w:rsidR="003C6FA3">
        <w:rPr>
          <w:lang w:eastAsia="ar-SA"/>
        </w:rPr>
        <w:t>er presentation</w:t>
      </w:r>
      <w:r w:rsidR="00582A0F">
        <w:rPr>
          <w:lang w:eastAsia="ar-SA"/>
        </w:rPr>
        <w:t xml:space="preserve"> on 2</w:t>
      </w:r>
      <w:r w:rsidR="00582A0F" w:rsidRPr="00582A0F">
        <w:rPr>
          <w:vertAlign w:val="superscript"/>
          <w:lang w:eastAsia="ar-SA"/>
        </w:rPr>
        <w:t>nd</w:t>
      </w:r>
      <w:r w:rsidR="00582A0F">
        <w:rPr>
          <w:lang w:eastAsia="ar-SA"/>
        </w:rPr>
        <w:t xml:space="preserve"> march 2019.</w:t>
      </w:r>
    </w:p>
    <w:p w:rsidR="00BC4F61" w:rsidRPr="00F12F3E" w:rsidRDefault="00BC4F61" w:rsidP="00F12F3E">
      <w:pPr>
        <w:pStyle w:val="BodyText"/>
        <w:numPr>
          <w:ilvl w:val="0"/>
          <w:numId w:val="13"/>
        </w:numPr>
        <w:tabs>
          <w:tab w:val="left" w:pos="2297"/>
        </w:tabs>
        <w:spacing w:line="276" w:lineRule="auto"/>
        <w:rPr>
          <w:b/>
          <w:u w:val="single"/>
          <w:lang w:eastAsia="ar-SA"/>
        </w:rPr>
      </w:pPr>
      <w:r w:rsidRPr="00263A3A">
        <w:rPr>
          <w:lang w:eastAsia="ar-SA"/>
        </w:rPr>
        <w:lastRenderedPageBreak/>
        <w:t>Participate</w:t>
      </w:r>
      <w:r w:rsidR="003C6FA3">
        <w:rPr>
          <w:lang w:eastAsia="ar-SA"/>
        </w:rPr>
        <w:t>d</w:t>
      </w:r>
      <w:r w:rsidR="00582A0F">
        <w:rPr>
          <w:lang w:eastAsia="ar-SA"/>
        </w:rPr>
        <w:t xml:space="preserve"> in the </w:t>
      </w:r>
      <w:r w:rsidR="00582A0F" w:rsidRPr="00F12F3E">
        <w:rPr>
          <w:b/>
          <w:lang w:eastAsia="ar-SA"/>
        </w:rPr>
        <w:t xml:space="preserve">“FLAMINIUS 2019” </w:t>
      </w:r>
      <w:r w:rsidR="00582A0F">
        <w:rPr>
          <w:lang w:eastAsia="ar-SA"/>
        </w:rPr>
        <w:t>conducted by MEENAKSH</w:t>
      </w:r>
      <w:r w:rsidR="003C6FA3">
        <w:rPr>
          <w:lang w:eastAsia="ar-SA"/>
        </w:rPr>
        <w:t>I COLLEGE OF ENGINEERING,</w:t>
      </w:r>
      <w:r w:rsidR="00582A0F">
        <w:rPr>
          <w:lang w:eastAsia="ar-SA"/>
        </w:rPr>
        <w:t>for paper presentation on 13</w:t>
      </w:r>
      <w:r w:rsidR="00582A0F" w:rsidRPr="00F12F3E">
        <w:rPr>
          <w:vertAlign w:val="superscript"/>
          <w:lang w:eastAsia="ar-SA"/>
        </w:rPr>
        <w:t>th</w:t>
      </w:r>
      <w:r w:rsidR="00582A0F">
        <w:rPr>
          <w:lang w:eastAsia="ar-SA"/>
        </w:rPr>
        <w:t xml:space="preserve"> september 2019.</w:t>
      </w:r>
    </w:p>
    <w:p w:rsidR="005F091E" w:rsidRPr="00263A3A" w:rsidRDefault="005F091E" w:rsidP="00582A0F">
      <w:pPr>
        <w:pStyle w:val="BodyText"/>
        <w:numPr>
          <w:ilvl w:val="0"/>
          <w:numId w:val="13"/>
        </w:numPr>
        <w:tabs>
          <w:tab w:val="left" w:pos="2297"/>
        </w:tabs>
        <w:spacing w:line="276" w:lineRule="auto"/>
        <w:rPr>
          <w:b/>
          <w:u w:val="single"/>
          <w:lang w:eastAsia="ar-SA"/>
        </w:rPr>
      </w:pPr>
      <w:r>
        <w:rPr>
          <w:lang w:eastAsia="ar-SA"/>
        </w:rPr>
        <w:t xml:space="preserve">Participated in the </w:t>
      </w:r>
      <w:r w:rsidRPr="005F091E">
        <w:rPr>
          <w:b/>
          <w:lang w:eastAsia="ar-SA"/>
        </w:rPr>
        <w:t>“</w:t>
      </w:r>
      <w:r>
        <w:rPr>
          <w:b/>
          <w:lang w:eastAsia="ar-SA"/>
        </w:rPr>
        <w:t xml:space="preserve">INNOVATION GEEKS 2019” </w:t>
      </w:r>
      <w:r>
        <w:rPr>
          <w:lang w:eastAsia="ar-SA"/>
        </w:rPr>
        <w:t xml:space="preserve">conducted by VELAMMAL </w:t>
      </w:r>
      <w:r w:rsidR="003C6FA3">
        <w:rPr>
          <w:lang w:eastAsia="ar-SA"/>
        </w:rPr>
        <w:t>INSTITUTE OF TECHNOLOGY,</w:t>
      </w:r>
      <w:r>
        <w:rPr>
          <w:lang w:eastAsia="ar-SA"/>
        </w:rPr>
        <w:t>for project fest on 23</w:t>
      </w:r>
      <w:r w:rsidRPr="005F091E">
        <w:rPr>
          <w:vertAlign w:val="superscript"/>
          <w:lang w:eastAsia="ar-SA"/>
        </w:rPr>
        <w:t>rd</w:t>
      </w:r>
      <w:r>
        <w:rPr>
          <w:lang w:eastAsia="ar-SA"/>
        </w:rPr>
        <w:t xml:space="preserve"> february 2019.</w:t>
      </w:r>
    </w:p>
    <w:p w:rsidR="00BD72EA" w:rsidRDefault="00040F52" w:rsidP="00BD72EA">
      <w:pPr>
        <w:autoSpaceDE w:val="0"/>
        <w:autoSpaceDN w:val="0"/>
        <w:adjustRightInd w:val="0"/>
        <w:spacing w:before="240" w:after="120" w:line="240" w:lineRule="exact"/>
        <w:ind w:left="484"/>
        <w:jc w:val="both"/>
        <w:rPr>
          <w:lang w:eastAsia="ar-SA"/>
        </w:rPr>
      </w:pPr>
      <w:r>
        <w:rPr>
          <w:b/>
          <w:bCs/>
          <w:sz w:val="28"/>
          <w:szCs w:val="28"/>
        </w:rPr>
        <w:t xml:space="preserve">      </w:t>
      </w:r>
      <w:r w:rsidR="005F091E" w:rsidRPr="00BD72EA">
        <w:rPr>
          <w:b/>
          <w:bCs/>
          <w:sz w:val="28"/>
          <w:szCs w:val="28"/>
        </w:rPr>
        <w:t>WORKSHOPS:</w:t>
      </w:r>
      <w:r w:rsidR="00BD72EA">
        <w:rPr>
          <w:lang w:eastAsia="ar-SA"/>
        </w:rPr>
        <w:t xml:space="preserve"> </w:t>
      </w:r>
    </w:p>
    <w:p w:rsidR="00040F52" w:rsidRDefault="005F091E" w:rsidP="00040F5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 w:after="120" w:line="240" w:lineRule="exact"/>
        <w:jc w:val="both"/>
        <w:rPr>
          <w:lang w:eastAsia="ar-SA"/>
        </w:rPr>
      </w:pPr>
      <w:r w:rsidRPr="00040F52">
        <w:rPr>
          <w:lang w:eastAsia="ar-SA"/>
        </w:rPr>
        <w:t xml:space="preserve">Participated in the </w:t>
      </w:r>
      <w:r w:rsidR="003C6FA3" w:rsidRPr="00040F52">
        <w:rPr>
          <w:b/>
          <w:lang w:eastAsia="ar-SA"/>
        </w:rPr>
        <w:t xml:space="preserve">AVIAN AEROSPACE </w:t>
      </w:r>
      <w:r w:rsidR="003C6FA3" w:rsidRPr="00040F52">
        <w:rPr>
          <w:lang w:eastAsia="ar-SA"/>
        </w:rPr>
        <w:t xml:space="preserve">workshop </w:t>
      </w:r>
      <w:r w:rsidRPr="00040F52">
        <w:rPr>
          <w:lang w:eastAsia="ar-SA"/>
        </w:rPr>
        <w:t>in 2018 conducted by VELAMMAL INSTITUTE OF TECHNOLOGY, chennai.</w:t>
      </w:r>
    </w:p>
    <w:p w:rsidR="00040F52" w:rsidRDefault="00040F52" w:rsidP="00040F52">
      <w:pPr>
        <w:pStyle w:val="ListParagraph"/>
        <w:autoSpaceDE w:val="0"/>
        <w:autoSpaceDN w:val="0"/>
        <w:adjustRightInd w:val="0"/>
        <w:spacing w:before="240" w:after="120" w:line="240" w:lineRule="exact"/>
        <w:jc w:val="both"/>
        <w:rPr>
          <w:lang w:eastAsia="ar-SA"/>
        </w:rPr>
      </w:pPr>
    </w:p>
    <w:p w:rsidR="00BD72EA" w:rsidRPr="00040F52" w:rsidRDefault="00364C61" w:rsidP="00040F52">
      <w:pPr>
        <w:pStyle w:val="ListParagraph"/>
        <w:autoSpaceDE w:val="0"/>
        <w:autoSpaceDN w:val="0"/>
        <w:adjustRightInd w:val="0"/>
        <w:spacing w:before="240" w:after="120" w:line="240" w:lineRule="exact"/>
        <w:jc w:val="both"/>
        <w:rPr>
          <w:lang w:eastAsia="ar-SA"/>
        </w:rPr>
      </w:pPr>
      <w:r w:rsidRPr="00040F52">
        <w:rPr>
          <w:b/>
          <w:lang w:eastAsia="ar-SA"/>
        </w:rPr>
        <w:t xml:space="preserve"> </w:t>
      </w:r>
      <w:r w:rsidR="00040F52">
        <w:rPr>
          <w:b/>
          <w:lang w:eastAsia="ar-SA"/>
        </w:rPr>
        <w:t xml:space="preserve"> </w:t>
      </w:r>
      <w:r w:rsidR="00E50809" w:rsidRPr="00040F52">
        <w:rPr>
          <w:b/>
          <w:sz w:val="28"/>
          <w:szCs w:val="28"/>
          <w:lang w:eastAsia="ar-SA"/>
        </w:rPr>
        <w:t>INPLANT TRAINING</w:t>
      </w:r>
      <w:r w:rsidR="00E50809" w:rsidRPr="00040F52">
        <w:rPr>
          <w:b/>
          <w:lang w:eastAsia="ar-SA"/>
        </w:rPr>
        <w:t>:</w:t>
      </w:r>
    </w:p>
    <w:p w:rsidR="00B05A31" w:rsidRPr="00BD72EA" w:rsidRDefault="00B05A31" w:rsidP="00BD72EA">
      <w:pPr>
        <w:pStyle w:val="BodyText"/>
        <w:numPr>
          <w:ilvl w:val="0"/>
          <w:numId w:val="23"/>
        </w:numPr>
        <w:tabs>
          <w:tab w:val="left" w:pos="3685"/>
        </w:tabs>
        <w:spacing w:line="276" w:lineRule="auto"/>
        <w:rPr>
          <w:b/>
          <w:sz w:val="28"/>
          <w:szCs w:val="28"/>
          <w:lang w:eastAsia="ar-SA"/>
        </w:rPr>
      </w:pPr>
      <w:r w:rsidRPr="00263A3A">
        <w:rPr>
          <w:lang w:eastAsia="ar-SA"/>
        </w:rPr>
        <w:t xml:space="preserve">Attended the inplant training in </w:t>
      </w:r>
      <w:r w:rsidR="00E50809">
        <w:rPr>
          <w:b/>
          <w:lang w:eastAsia="ar-SA"/>
        </w:rPr>
        <w:t>ONEYES TECHNOLOGIES</w:t>
      </w:r>
      <w:r w:rsidRPr="00263A3A">
        <w:rPr>
          <w:lang w:eastAsia="ar-SA"/>
        </w:rPr>
        <w:t xml:space="preserve"> in the year of 2019.</w:t>
      </w:r>
    </w:p>
    <w:p w:rsidR="00EB18A9" w:rsidRPr="00BD72EA" w:rsidRDefault="00EB18A9" w:rsidP="00BD72EA">
      <w:pPr>
        <w:pStyle w:val="BodyText"/>
        <w:numPr>
          <w:ilvl w:val="0"/>
          <w:numId w:val="23"/>
        </w:numPr>
        <w:tabs>
          <w:tab w:val="left" w:pos="3685"/>
        </w:tabs>
        <w:spacing w:line="276" w:lineRule="auto"/>
        <w:rPr>
          <w:b/>
          <w:sz w:val="28"/>
          <w:szCs w:val="28"/>
          <w:lang w:eastAsia="ar-SA"/>
        </w:rPr>
      </w:pPr>
      <w:r w:rsidRPr="00263A3A">
        <w:rPr>
          <w:lang w:eastAsia="ar-SA"/>
        </w:rPr>
        <w:t xml:space="preserve">Attended the inplant training in </w:t>
      </w:r>
      <w:r w:rsidRPr="00BD72EA">
        <w:rPr>
          <w:b/>
          <w:lang w:eastAsia="ar-SA"/>
        </w:rPr>
        <w:t>INTERGAL COACH FACTORY</w:t>
      </w:r>
      <w:r w:rsidRPr="00263A3A">
        <w:rPr>
          <w:lang w:eastAsia="ar-SA"/>
        </w:rPr>
        <w:t xml:space="preserve"> in the year of 2019.</w:t>
      </w:r>
    </w:p>
    <w:p w:rsidR="003C6FA3" w:rsidRPr="003C6FA3" w:rsidRDefault="00040F52" w:rsidP="00E50809">
      <w:pPr>
        <w:autoSpaceDE w:val="0"/>
        <w:autoSpaceDN w:val="0"/>
        <w:adjustRightInd w:val="0"/>
        <w:spacing w:before="240" w:after="120" w:line="240" w:lineRule="exac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r w:rsidR="00E50809" w:rsidRPr="00E85E4D">
        <w:rPr>
          <w:b/>
          <w:bCs/>
          <w:sz w:val="28"/>
          <w:szCs w:val="28"/>
        </w:rPr>
        <w:t>TITLE</w:t>
      </w:r>
      <w:r w:rsidR="00E50809">
        <w:rPr>
          <w:b/>
          <w:bCs/>
          <w:sz w:val="28"/>
          <w:szCs w:val="28"/>
        </w:rPr>
        <w:t>: “</w:t>
      </w:r>
      <w:r w:rsidR="003C6FA3">
        <w:rPr>
          <w:bCs/>
          <w:sz w:val="28"/>
          <w:szCs w:val="28"/>
        </w:rPr>
        <w:t>O</w:t>
      </w:r>
      <w:r w:rsidR="00EF70E2">
        <w:rPr>
          <w:bCs/>
          <w:sz w:val="28"/>
          <w:szCs w:val="28"/>
        </w:rPr>
        <w:t>bstacle Avoidance R</w:t>
      </w:r>
      <w:r w:rsidR="00E50809">
        <w:rPr>
          <w:bCs/>
          <w:sz w:val="28"/>
          <w:szCs w:val="28"/>
        </w:rPr>
        <w:t>obot”</w:t>
      </w:r>
      <w:r>
        <w:rPr>
          <w:bCs/>
          <w:sz w:val="28"/>
          <w:szCs w:val="28"/>
        </w:rPr>
        <w:t>.</w:t>
      </w:r>
    </w:p>
    <w:p w:rsidR="00364C61" w:rsidRDefault="00E50809" w:rsidP="00BD72EA">
      <w:r w:rsidRPr="00E85E4D">
        <w:rPr>
          <w:b/>
          <w:sz w:val="28"/>
          <w:szCs w:val="28"/>
        </w:rPr>
        <w:t>DESCRIPTION</w:t>
      </w:r>
      <w:r w:rsidR="002F4742" w:rsidRPr="002F4742">
        <w:rPr>
          <w:b/>
          <w:bCs/>
          <w:sz w:val="28"/>
          <w:szCs w:val="28"/>
        </w:rPr>
        <w:t>:</w:t>
      </w:r>
      <w:r w:rsidR="00BD72EA" w:rsidRPr="00BD72EA">
        <w:t xml:space="preserve"> </w:t>
      </w:r>
      <w:r w:rsidR="00BD72EA" w:rsidRPr="00F12F3E">
        <w:t>In this project ,an obstacl</w:t>
      </w:r>
      <w:r w:rsidR="00810FDE">
        <w:t>e avoidance robot is designed .I</w:t>
      </w:r>
      <w:r w:rsidR="00BD72EA" w:rsidRPr="00F12F3E">
        <w:t xml:space="preserve">t is an arduino </w:t>
      </w:r>
      <w:r w:rsidR="00BD72EA">
        <w:t>based robot that uses ultrasonic range find</w:t>
      </w:r>
      <w:r w:rsidR="00810FDE">
        <w:t>er sensor to avoid collisions. I</w:t>
      </w:r>
      <w:bookmarkStart w:id="0" w:name="_GoBack"/>
      <w:bookmarkEnd w:id="0"/>
      <w:r w:rsidR="00BD72EA">
        <w:t>t is also called  smart robot.</w:t>
      </w:r>
    </w:p>
    <w:p w:rsidR="00040F52" w:rsidRDefault="00040F52" w:rsidP="00BD72EA"/>
    <w:p w:rsidR="00040F52" w:rsidRPr="00040F52" w:rsidRDefault="00040F52" w:rsidP="00BD72EA">
      <w:pPr>
        <w:rPr>
          <w:b/>
          <w:sz w:val="28"/>
          <w:szCs w:val="28"/>
        </w:rPr>
      </w:pPr>
      <w:r>
        <w:rPr>
          <w:b/>
          <w:sz w:val="28"/>
          <w:szCs w:val="28"/>
        </w:rPr>
        <w:t>ACHIEVEMENTS:</w:t>
      </w:r>
    </w:p>
    <w:p w:rsidR="00FE2AD9" w:rsidRPr="002F4742" w:rsidRDefault="00890DBA" w:rsidP="00364C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120" w:line="240" w:lineRule="exact"/>
        <w:jc w:val="both"/>
        <w:rPr>
          <w:b/>
          <w:bCs/>
          <w:sz w:val="28"/>
          <w:szCs w:val="28"/>
        </w:rPr>
      </w:pPr>
      <w:r w:rsidRPr="00263A3A">
        <w:rPr>
          <w:lang w:eastAsia="ar-SA"/>
        </w:rPr>
        <w:t xml:space="preserve">Received the founder chairman scholarship of Rs.1000 in the year of 2018 </w:t>
      </w:r>
      <w:r w:rsidR="00235341" w:rsidRPr="00263A3A">
        <w:rPr>
          <w:lang w:eastAsia="ar-SA"/>
        </w:rPr>
        <w:t>.</w:t>
      </w:r>
      <w:r w:rsidR="00BD72EA">
        <w:rPr>
          <w:lang w:eastAsia="ar-SA"/>
        </w:rPr>
        <w:t xml:space="preserve"> </w:t>
      </w:r>
    </w:p>
    <w:p w:rsidR="00565D0E" w:rsidRPr="002F4742" w:rsidRDefault="00565D0E" w:rsidP="002F4742">
      <w:pPr>
        <w:pStyle w:val="BodyText"/>
        <w:numPr>
          <w:ilvl w:val="0"/>
          <w:numId w:val="17"/>
        </w:numPr>
        <w:tabs>
          <w:tab w:val="left" w:pos="360"/>
          <w:tab w:val="left" w:pos="707"/>
        </w:tabs>
        <w:spacing w:line="276" w:lineRule="auto"/>
        <w:rPr>
          <w:b/>
          <w:lang w:eastAsia="ar-SA"/>
        </w:rPr>
      </w:pPr>
      <w:r w:rsidRPr="00263A3A">
        <w:rPr>
          <w:lang w:eastAsia="ar-SA"/>
        </w:rPr>
        <w:t>Attendance of 100% during in the academic year</w:t>
      </w:r>
      <w:r w:rsidR="002F4742">
        <w:rPr>
          <w:lang w:eastAsia="ar-SA"/>
        </w:rPr>
        <w:t xml:space="preserve"> </w:t>
      </w:r>
      <w:r w:rsidRPr="00263A3A">
        <w:rPr>
          <w:lang w:eastAsia="ar-SA"/>
        </w:rPr>
        <w:t>of 2017.</w:t>
      </w:r>
    </w:p>
    <w:p w:rsidR="002F4742" w:rsidRPr="00263A3A" w:rsidRDefault="00364C61" w:rsidP="002F4742">
      <w:pPr>
        <w:pStyle w:val="BodyText"/>
        <w:numPr>
          <w:ilvl w:val="0"/>
          <w:numId w:val="17"/>
        </w:numPr>
        <w:tabs>
          <w:tab w:val="left" w:pos="360"/>
          <w:tab w:val="left" w:pos="707"/>
        </w:tabs>
        <w:spacing w:line="276" w:lineRule="auto"/>
        <w:rPr>
          <w:b/>
          <w:lang w:eastAsia="ar-SA"/>
        </w:rPr>
      </w:pPr>
      <w:r>
        <w:rPr>
          <w:lang w:eastAsia="ar-SA"/>
        </w:rPr>
        <w:t xml:space="preserve">Won </w:t>
      </w:r>
      <w:r w:rsidR="002F4742">
        <w:rPr>
          <w:lang w:eastAsia="ar-SA"/>
        </w:rPr>
        <w:t>second prize in paper presentation at MEENAKSHI COLLEGE</w:t>
      </w:r>
      <w:r w:rsidR="002F4742" w:rsidRPr="002F4742">
        <w:rPr>
          <w:lang w:eastAsia="ar-SA"/>
        </w:rPr>
        <w:t xml:space="preserve"> </w:t>
      </w:r>
      <w:r w:rsidR="002F4742">
        <w:rPr>
          <w:lang w:eastAsia="ar-SA"/>
        </w:rPr>
        <w:t>OF ENGINEERING.</w:t>
      </w:r>
    </w:p>
    <w:p w:rsidR="00040F52" w:rsidRDefault="002F1168" w:rsidP="00040F52">
      <w:pPr>
        <w:tabs>
          <w:tab w:val="left" w:pos="3994"/>
        </w:tabs>
        <w:spacing w:line="276" w:lineRule="auto"/>
        <w:jc w:val="both"/>
      </w:pPr>
      <w:r w:rsidRPr="00263A3A">
        <w:tab/>
      </w:r>
    </w:p>
    <w:p w:rsidR="0089125B" w:rsidRPr="00040F52" w:rsidRDefault="002F4742" w:rsidP="00040F52">
      <w:pPr>
        <w:tabs>
          <w:tab w:val="left" w:pos="3994"/>
        </w:tabs>
        <w:spacing w:line="276" w:lineRule="auto"/>
        <w:jc w:val="both"/>
      </w:pPr>
      <w:r w:rsidRPr="00AB2B23">
        <w:rPr>
          <w:b/>
          <w:sz w:val="28"/>
          <w:szCs w:val="28"/>
        </w:rPr>
        <w:t>PERSONALITY TRAITS</w:t>
      </w:r>
      <w:r w:rsidR="00EF70E2">
        <w:rPr>
          <w:b/>
          <w:sz w:val="28"/>
          <w:szCs w:val="28"/>
        </w:rPr>
        <w:t>:</w:t>
      </w:r>
    </w:p>
    <w:p w:rsidR="0094158C" w:rsidRPr="00263A3A" w:rsidRDefault="0094158C" w:rsidP="008C10D6">
      <w:pPr>
        <w:pStyle w:val="BodyText"/>
        <w:numPr>
          <w:ilvl w:val="0"/>
          <w:numId w:val="2"/>
        </w:numPr>
        <w:tabs>
          <w:tab w:val="left" w:pos="360"/>
          <w:tab w:val="left" w:pos="707"/>
        </w:tabs>
        <w:spacing w:line="276" w:lineRule="auto"/>
        <w:rPr>
          <w:lang w:eastAsia="ar-SA"/>
        </w:rPr>
      </w:pPr>
      <w:r w:rsidRPr="00263A3A">
        <w:rPr>
          <w:lang w:eastAsia="ar-SA"/>
        </w:rPr>
        <w:t>Positive attitude towards life</w:t>
      </w:r>
      <w:r w:rsidR="00674D09" w:rsidRPr="00263A3A">
        <w:rPr>
          <w:lang w:eastAsia="ar-SA"/>
        </w:rPr>
        <w:t>.</w:t>
      </w:r>
    </w:p>
    <w:p w:rsidR="00753911" w:rsidRPr="00263A3A" w:rsidRDefault="00D143B4" w:rsidP="008C10D6">
      <w:pPr>
        <w:pStyle w:val="BodyText"/>
        <w:numPr>
          <w:ilvl w:val="0"/>
          <w:numId w:val="2"/>
        </w:numPr>
        <w:tabs>
          <w:tab w:val="left" w:pos="360"/>
          <w:tab w:val="left" w:pos="707"/>
        </w:tabs>
        <w:spacing w:line="276" w:lineRule="auto"/>
        <w:rPr>
          <w:lang w:eastAsia="ar-SA"/>
        </w:rPr>
      </w:pPr>
      <w:r w:rsidRPr="00263A3A">
        <w:rPr>
          <w:lang w:eastAsia="ar-SA"/>
        </w:rPr>
        <w:t xml:space="preserve">A good </w:t>
      </w:r>
      <w:r w:rsidR="00753911" w:rsidRPr="00263A3A">
        <w:rPr>
          <w:lang w:eastAsia="ar-SA"/>
        </w:rPr>
        <w:t xml:space="preserve"> player</w:t>
      </w:r>
      <w:r w:rsidR="00674D09" w:rsidRPr="00263A3A">
        <w:rPr>
          <w:lang w:eastAsia="ar-SA"/>
        </w:rPr>
        <w:t>.</w:t>
      </w:r>
    </w:p>
    <w:p w:rsidR="004F0552" w:rsidRPr="00F12F3E" w:rsidRDefault="00334185" w:rsidP="00F12F3E">
      <w:pPr>
        <w:pStyle w:val="BodyText"/>
        <w:numPr>
          <w:ilvl w:val="0"/>
          <w:numId w:val="2"/>
        </w:numPr>
        <w:tabs>
          <w:tab w:val="left" w:pos="360"/>
          <w:tab w:val="left" w:pos="707"/>
        </w:tabs>
        <w:spacing w:line="276" w:lineRule="auto"/>
        <w:rPr>
          <w:lang w:eastAsia="ar-SA"/>
        </w:rPr>
      </w:pPr>
      <w:r w:rsidRPr="00263A3A">
        <w:rPr>
          <w:lang w:eastAsia="ar-SA"/>
        </w:rPr>
        <w:t>Hardworker.</w:t>
      </w:r>
    </w:p>
    <w:p w:rsidR="00040F52" w:rsidRDefault="00040F52" w:rsidP="00815D9B">
      <w:pPr>
        <w:pStyle w:val="BodyText"/>
        <w:tabs>
          <w:tab w:val="left" w:pos="360"/>
          <w:tab w:val="left" w:pos="707"/>
        </w:tabs>
        <w:spacing w:line="276" w:lineRule="auto"/>
        <w:rPr>
          <w:b/>
          <w:lang w:eastAsia="ar-SA"/>
        </w:rPr>
      </w:pPr>
    </w:p>
    <w:p w:rsidR="008F7D3C" w:rsidRPr="00040F52" w:rsidRDefault="00040F52" w:rsidP="00815D9B">
      <w:pPr>
        <w:pStyle w:val="BodyText"/>
        <w:tabs>
          <w:tab w:val="left" w:pos="360"/>
          <w:tab w:val="left" w:pos="707"/>
        </w:tabs>
        <w:spacing w:line="276" w:lineRule="auto"/>
        <w:rPr>
          <w:b/>
          <w:lang w:eastAsia="ar-SA"/>
        </w:rPr>
      </w:pPr>
      <w:r w:rsidRPr="00040F52">
        <w:rPr>
          <w:b/>
          <w:sz w:val="28"/>
          <w:szCs w:val="28"/>
          <w:lang w:eastAsia="ar-SA"/>
        </w:rPr>
        <w:t>PERSONAL DETAILS</w:t>
      </w:r>
      <w:r>
        <w:rPr>
          <w:b/>
          <w:lang w:eastAsia="ar-SA"/>
        </w:rPr>
        <w:t>:</w:t>
      </w:r>
    </w:p>
    <w:p w:rsidR="00323E7C" w:rsidRDefault="00477DD8" w:rsidP="00477DD8">
      <w:pPr>
        <w:pStyle w:val="BodyText"/>
        <w:tabs>
          <w:tab w:val="left" w:pos="270"/>
        </w:tabs>
        <w:spacing w:line="276" w:lineRule="auto"/>
        <w:rPr>
          <w:lang w:eastAsia="ar-SA"/>
        </w:rPr>
      </w:pPr>
      <w:r w:rsidRPr="00263A3A">
        <w:rPr>
          <w:b/>
          <w:lang w:eastAsia="ar-SA"/>
        </w:rPr>
        <w:t xml:space="preserve">         </w:t>
      </w:r>
      <w:r w:rsidR="00815D9B" w:rsidRPr="00263A3A">
        <w:rPr>
          <w:b/>
          <w:lang w:eastAsia="ar-SA"/>
        </w:rPr>
        <w:t xml:space="preserve">   </w:t>
      </w:r>
      <w:r w:rsidR="00A946AB" w:rsidRPr="00263A3A">
        <w:rPr>
          <w:b/>
          <w:lang w:eastAsia="ar-SA"/>
        </w:rPr>
        <w:t>Father’s name</w:t>
      </w:r>
      <w:r w:rsidR="00A946AB" w:rsidRPr="00263A3A">
        <w:rPr>
          <w:lang w:eastAsia="ar-SA"/>
        </w:rPr>
        <w:t xml:space="preserve"> </w:t>
      </w:r>
      <w:r w:rsidRPr="00263A3A">
        <w:rPr>
          <w:lang w:eastAsia="ar-SA"/>
        </w:rPr>
        <w:t xml:space="preserve">    </w:t>
      </w:r>
      <w:r w:rsidRPr="00263A3A">
        <w:rPr>
          <w:b/>
          <w:lang w:eastAsia="ar-SA"/>
        </w:rPr>
        <w:t xml:space="preserve"> </w:t>
      </w:r>
      <w:r w:rsidR="00A946AB" w:rsidRPr="00263A3A">
        <w:rPr>
          <w:b/>
          <w:lang w:eastAsia="ar-SA"/>
        </w:rPr>
        <w:t>:</w:t>
      </w:r>
      <w:r w:rsidR="00323E7C">
        <w:rPr>
          <w:lang w:eastAsia="ar-SA"/>
        </w:rPr>
        <w:t>Mr.</w:t>
      </w:r>
      <w:r w:rsidR="00395B15" w:rsidRPr="00263A3A">
        <w:rPr>
          <w:b/>
          <w:lang w:eastAsia="ar-SA"/>
        </w:rPr>
        <w:t xml:space="preserve"> </w:t>
      </w:r>
      <w:r w:rsidR="00323E7C">
        <w:rPr>
          <w:lang w:eastAsia="ar-SA"/>
        </w:rPr>
        <w:t xml:space="preserve">J </w:t>
      </w:r>
      <w:r w:rsidR="00395B15" w:rsidRPr="00263A3A">
        <w:rPr>
          <w:lang w:eastAsia="ar-SA"/>
        </w:rPr>
        <w:t xml:space="preserve">Dillibabu </w:t>
      </w:r>
    </w:p>
    <w:p w:rsidR="00395B15" w:rsidRPr="00263A3A" w:rsidRDefault="00323E7C" w:rsidP="00477DD8">
      <w:pPr>
        <w:pStyle w:val="BodyText"/>
        <w:tabs>
          <w:tab w:val="left" w:pos="270"/>
        </w:tabs>
        <w:spacing w:line="276" w:lineRule="auto"/>
        <w:rPr>
          <w:lang w:eastAsia="ar-SA"/>
        </w:rPr>
      </w:pPr>
      <w:r>
        <w:rPr>
          <w:lang w:eastAsia="ar-SA"/>
        </w:rPr>
        <w:t xml:space="preserve">            </w:t>
      </w:r>
      <w:r>
        <w:rPr>
          <w:b/>
          <w:lang w:eastAsia="ar-SA"/>
        </w:rPr>
        <w:t>Date of  birth</w:t>
      </w:r>
      <w:r w:rsidR="00395B15" w:rsidRPr="00263A3A">
        <w:rPr>
          <w:lang w:eastAsia="ar-SA"/>
        </w:rPr>
        <w:t xml:space="preserve">         </w:t>
      </w:r>
      <w:r>
        <w:rPr>
          <w:lang w:eastAsia="ar-SA"/>
        </w:rPr>
        <w:t>:11/11/1999</w:t>
      </w:r>
      <w:r w:rsidR="00395B15" w:rsidRPr="00263A3A">
        <w:rPr>
          <w:lang w:eastAsia="ar-SA"/>
        </w:rPr>
        <w:t xml:space="preserve">                                                           </w:t>
      </w:r>
    </w:p>
    <w:p w:rsidR="00364C61" w:rsidRDefault="00395B15" w:rsidP="00395B15">
      <w:pPr>
        <w:pStyle w:val="BodyText"/>
        <w:tabs>
          <w:tab w:val="left" w:pos="270"/>
        </w:tabs>
        <w:spacing w:line="276" w:lineRule="auto"/>
        <w:rPr>
          <w:b/>
          <w:lang w:eastAsia="ar-SA"/>
        </w:rPr>
      </w:pPr>
      <w:r w:rsidRPr="00263A3A">
        <w:rPr>
          <w:lang w:eastAsia="ar-SA"/>
        </w:rPr>
        <w:t xml:space="preserve">            </w:t>
      </w:r>
      <w:r w:rsidR="00323E7C">
        <w:rPr>
          <w:b/>
          <w:lang w:eastAsia="ar-SA"/>
        </w:rPr>
        <w:t>Resdential</w:t>
      </w:r>
    </w:p>
    <w:p w:rsidR="00395B15" w:rsidRPr="00263A3A" w:rsidRDefault="00364C61" w:rsidP="00395B15">
      <w:pPr>
        <w:pStyle w:val="BodyText"/>
        <w:tabs>
          <w:tab w:val="left" w:pos="270"/>
        </w:tabs>
        <w:spacing w:line="276" w:lineRule="auto"/>
        <w:rPr>
          <w:lang w:eastAsia="ar-SA"/>
        </w:rPr>
      </w:pPr>
      <w:r>
        <w:rPr>
          <w:b/>
          <w:lang w:eastAsia="ar-SA"/>
        </w:rPr>
        <w:t xml:space="preserve">               </w:t>
      </w:r>
      <w:r w:rsidR="00323E7C">
        <w:rPr>
          <w:b/>
          <w:lang w:eastAsia="ar-SA"/>
        </w:rPr>
        <w:t xml:space="preserve"> </w:t>
      </w:r>
      <w:r w:rsidR="00395B15" w:rsidRPr="00263A3A">
        <w:rPr>
          <w:b/>
          <w:lang w:eastAsia="ar-SA"/>
        </w:rPr>
        <w:t>Address</w:t>
      </w:r>
      <w:r>
        <w:rPr>
          <w:lang w:eastAsia="ar-SA"/>
        </w:rPr>
        <w:t xml:space="preserve">              </w:t>
      </w:r>
      <w:r w:rsidR="00674D09" w:rsidRPr="00263A3A">
        <w:rPr>
          <w:b/>
          <w:lang w:eastAsia="ar-SA"/>
        </w:rPr>
        <w:t>:</w:t>
      </w:r>
      <w:r w:rsidR="00395B15" w:rsidRPr="00263A3A">
        <w:rPr>
          <w:lang w:eastAsia="ar-SA"/>
        </w:rPr>
        <w:t xml:space="preserve"> No: 19/276 6</w:t>
      </w:r>
      <w:r w:rsidR="00395B15" w:rsidRPr="00263A3A">
        <w:rPr>
          <w:vertAlign w:val="superscript"/>
          <w:lang w:eastAsia="ar-SA"/>
        </w:rPr>
        <w:t>th</w:t>
      </w:r>
      <w:r w:rsidR="00395B15" w:rsidRPr="00263A3A">
        <w:rPr>
          <w:lang w:eastAsia="ar-SA"/>
        </w:rPr>
        <w:t xml:space="preserve"> mainroad 4</w:t>
      </w:r>
      <w:r w:rsidR="00395B15" w:rsidRPr="00263A3A">
        <w:rPr>
          <w:vertAlign w:val="superscript"/>
          <w:lang w:eastAsia="ar-SA"/>
        </w:rPr>
        <w:t>th</w:t>
      </w:r>
      <w:r w:rsidR="00395B15" w:rsidRPr="00263A3A">
        <w:rPr>
          <w:lang w:eastAsia="ar-SA"/>
        </w:rPr>
        <w:t xml:space="preserve"> crossstreet east</w:t>
      </w:r>
      <w:r>
        <w:rPr>
          <w:lang w:eastAsia="ar-SA"/>
        </w:rPr>
        <w:t xml:space="preserve"> gopalapuram </w:t>
      </w:r>
    </w:p>
    <w:p w:rsidR="00395B15" w:rsidRPr="00263A3A" w:rsidRDefault="00263A3A" w:rsidP="00395B15">
      <w:pPr>
        <w:pStyle w:val="BodyText"/>
        <w:tabs>
          <w:tab w:val="left" w:pos="270"/>
          <w:tab w:val="left" w:pos="3189"/>
        </w:tabs>
        <w:spacing w:line="276" w:lineRule="auto"/>
        <w:rPr>
          <w:lang w:eastAsia="ar-SA"/>
        </w:rPr>
      </w:pPr>
      <w:r>
        <w:rPr>
          <w:lang w:eastAsia="ar-SA"/>
        </w:rPr>
        <w:t xml:space="preserve">             </w:t>
      </w:r>
      <w:r w:rsidR="00364C61">
        <w:rPr>
          <w:lang w:eastAsia="ar-SA"/>
        </w:rPr>
        <w:t xml:space="preserve">                                 Hinducollege,</w:t>
      </w:r>
      <w:r w:rsidR="00395B15" w:rsidRPr="00263A3A">
        <w:rPr>
          <w:lang w:eastAsia="ar-SA"/>
        </w:rPr>
        <w:t>chennai-72</w:t>
      </w:r>
    </w:p>
    <w:p w:rsidR="00395B15" w:rsidRPr="00263A3A" w:rsidRDefault="00F12F3E" w:rsidP="00395B15">
      <w:pPr>
        <w:pStyle w:val="BodyText"/>
        <w:tabs>
          <w:tab w:val="left" w:pos="270"/>
          <w:tab w:val="left" w:pos="3189"/>
        </w:tabs>
        <w:spacing w:line="276" w:lineRule="auto"/>
        <w:rPr>
          <w:lang w:eastAsia="ar-SA"/>
        </w:rPr>
      </w:pPr>
      <w:r>
        <w:rPr>
          <w:b/>
          <w:lang w:eastAsia="ar-SA"/>
        </w:rPr>
        <w:t xml:space="preserve">            </w:t>
      </w:r>
      <w:r w:rsidR="00395B15" w:rsidRPr="00263A3A">
        <w:rPr>
          <w:b/>
          <w:lang w:eastAsia="ar-SA"/>
        </w:rPr>
        <w:t>Gender</w:t>
      </w:r>
      <w:r w:rsidR="00674D09" w:rsidRPr="00263A3A">
        <w:rPr>
          <w:lang w:eastAsia="ar-SA"/>
        </w:rPr>
        <w:t xml:space="preserve">                   </w:t>
      </w:r>
      <w:r w:rsidR="00674D09" w:rsidRPr="00263A3A">
        <w:rPr>
          <w:b/>
          <w:lang w:eastAsia="ar-SA"/>
        </w:rPr>
        <w:t>:</w:t>
      </w:r>
      <w:r w:rsidR="00334185" w:rsidRPr="00263A3A">
        <w:rPr>
          <w:b/>
          <w:lang w:eastAsia="ar-SA"/>
        </w:rPr>
        <w:t xml:space="preserve"> </w:t>
      </w:r>
      <w:r w:rsidR="00F800F3" w:rsidRPr="00263A3A">
        <w:rPr>
          <w:lang w:eastAsia="ar-SA"/>
        </w:rPr>
        <w:t>Fem</w:t>
      </w:r>
      <w:r w:rsidR="00395B15" w:rsidRPr="00263A3A">
        <w:rPr>
          <w:lang w:eastAsia="ar-SA"/>
        </w:rPr>
        <w:t>ale</w:t>
      </w:r>
    </w:p>
    <w:p w:rsidR="008F7D3C" w:rsidRDefault="00395B15" w:rsidP="00395B15">
      <w:pPr>
        <w:pStyle w:val="BodyText"/>
        <w:tabs>
          <w:tab w:val="left" w:pos="270"/>
        </w:tabs>
        <w:spacing w:line="276" w:lineRule="auto"/>
        <w:rPr>
          <w:lang w:eastAsia="ar-SA"/>
        </w:rPr>
      </w:pPr>
      <w:r w:rsidRPr="00263A3A">
        <w:rPr>
          <w:lang w:eastAsia="ar-SA"/>
        </w:rPr>
        <w:t xml:space="preserve">          </w:t>
      </w:r>
      <w:r w:rsidR="00815D9B" w:rsidRPr="00263A3A">
        <w:rPr>
          <w:b/>
          <w:lang w:eastAsia="ar-SA"/>
        </w:rPr>
        <w:t xml:space="preserve">  </w:t>
      </w:r>
      <w:r w:rsidR="008F7D3C" w:rsidRPr="00263A3A">
        <w:rPr>
          <w:b/>
          <w:lang w:eastAsia="ar-SA"/>
        </w:rPr>
        <w:t>Nationality</w:t>
      </w:r>
      <w:r w:rsidR="00815D9B" w:rsidRPr="00263A3A">
        <w:rPr>
          <w:b/>
          <w:lang w:eastAsia="ar-SA"/>
        </w:rPr>
        <w:t xml:space="preserve">     </w:t>
      </w:r>
      <w:r w:rsidR="00477DD8" w:rsidRPr="00263A3A">
        <w:rPr>
          <w:b/>
          <w:lang w:eastAsia="ar-SA"/>
        </w:rPr>
        <w:t xml:space="preserve">      </w:t>
      </w:r>
      <w:r w:rsidR="00674D09" w:rsidRPr="00263A3A">
        <w:rPr>
          <w:b/>
          <w:lang w:eastAsia="ar-SA"/>
        </w:rPr>
        <w:t xml:space="preserve"> </w:t>
      </w:r>
      <w:r w:rsidR="00815D9B" w:rsidRPr="00263A3A">
        <w:rPr>
          <w:b/>
          <w:lang w:eastAsia="ar-SA"/>
        </w:rPr>
        <w:t xml:space="preserve"> </w:t>
      </w:r>
      <w:r w:rsidR="008F7D3C" w:rsidRPr="00263A3A">
        <w:rPr>
          <w:b/>
          <w:lang w:eastAsia="ar-SA"/>
        </w:rPr>
        <w:t>:</w:t>
      </w:r>
      <w:r w:rsidR="008F7D3C" w:rsidRPr="00263A3A">
        <w:rPr>
          <w:lang w:eastAsia="ar-SA"/>
        </w:rPr>
        <w:t xml:space="preserve"> INDIAN</w:t>
      </w:r>
    </w:p>
    <w:p w:rsidR="00364C61" w:rsidRPr="00F12F3E" w:rsidRDefault="00364C61" w:rsidP="00F12F3E">
      <w:pPr>
        <w:pStyle w:val="BodyText"/>
        <w:tabs>
          <w:tab w:val="left" w:pos="270"/>
          <w:tab w:val="left" w:pos="2782"/>
        </w:tabs>
        <w:spacing w:line="276" w:lineRule="auto"/>
        <w:rPr>
          <w:lang w:eastAsia="ar-SA"/>
        </w:rPr>
      </w:pPr>
      <w:r w:rsidRPr="00364C61">
        <w:rPr>
          <w:b/>
          <w:lang w:eastAsia="ar-SA"/>
        </w:rPr>
        <w:t xml:space="preserve">            </w:t>
      </w:r>
      <w:r>
        <w:rPr>
          <w:b/>
          <w:lang w:eastAsia="ar-SA"/>
        </w:rPr>
        <w:t>H</w:t>
      </w:r>
      <w:r w:rsidRPr="00364C61">
        <w:rPr>
          <w:b/>
          <w:lang w:eastAsia="ar-SA"/>
        </w:rPr>
        <w:t>obbies</w:t>
      </w:r>
      <w:r w:rsidR="00F12F3E">
        <w:rPr>
          <w:b/>
          <w:lang w:eastAsia="ar-SA"/>
        </w:rPr>
        <w:t xml:space="preserve">                  :</w:t>
      </w:r>
      <w:r w:rsidR="00F12F3E">
        <w:rPr>
          <w:lang w:eastAsia="ar-SA"/>
        </w:rPr>
        <w:t>playing throwball,shuttlecock,gardening,drawing.</w:t>
      </w:r>
    </w:p>
    <w:p w:rsidR="00477DD8" w:rsidRPr="00263A3A" w:rsidRDefault="00364C61" w:rsidP="00F12F3E">
      <w:pPr>
        <w:pStyle w:val="BodyText"/>
        <w:tabs>
          <w:tab w:val="left" w:pos="270"/>
        </w:tabs>
        <w:spacing w:line="276" w:lineRule="auto"/>
        <w:rPr>
          <w:lang w:eastAsia="ar-SA"/>
        </w:rPr>
      </w:pPr>
      <w:r>
        <w:rPr>
          <w:lang w:eastAsia="ar-SA"/>
        </w:rPr>
        <w:t xml:space="preserve">      </w:t>
      </w:r>
      <w:r w:rsidR="00F12F3E">
        <w:rPr>
          <w:lang w:eastAsia="ar-SA"/>
        </w:rPr>
        <w:t xml:space="preserve">      </w:t>
      </w:r>
      <w:r w:rsidR="00477DD8" w:rsidRPr="00263A3A">
        <w:rPr>
          <w:b/>
          <w:lang w:eastAsia="ar-SA"/>
        </w:rPr>
        <w:t>Languages known</w:t>
      </w:r>
      <w:r w:rsidR="00F12F3E">
        <w:rPr>
          <w:b/>
          <w:lang w:eastAsia="ar-SA"/>
        </w:rPr>
        <w:t xml:space="preserve"> </w:t>
      </w:r>
      <w:r w:rsidR="00477DD8" w:rsidRPr="00263A3A">
        <w:rPr>
          <w:b/>
          <w:lang w:eastAsia="ar-SA"/>
        </w:rPr>
        <w:t>:</w:t>
      </w:r>
      <w:r w:rsidR="007E2B77" w:rsidRPr="00263A3A">
        <w:rPr>
          <w:lang w:eastAsia="ar-SA"/>
        </w:rPr>
        <w:t xml:space="preserve"> English, Tamil.</w:t>
      </w:r>
    </w:p>
    <w:p w:rsidR="00890DBA" w:rsidRPr="00263A3A" w:rsidRDefault="00890DBA" w:rsidP="00C060A9">
      <w:pPr>
        <w:pStyle w:val="BodyText"/>
        <w:spacing w:line="276" w:lineRule="auto"/>
        <w:rPr>
          <w:b/>
        </w:rPr>
      </w:pPr>
      <w:r w:rsidRPr="00263A3A">
        <w:rPr>
          <w:b/>
          <w:lang w:eastAsia="ar-SA"/>
        </w:rPr>
        <w:t>DATE:</w:t>
      </w:r>
    </w:p>
    <w:p w:rsidR="008F7D3C" w:rsidRPr="00264155" w:rsidRDefault="00323E7C" w:rsidP="00264155">
      <w:pPr>
        <w:pStyle w:val="BodyText"/>
        <w:spacing w:line="276" w:lineRule="auto"/>
        <w:rPr>
          <w:b/>
          <w:lang w:eastAsia="ar-SA"/>
        </w:rPr>
      </w:pPr>
      <w:r>
        <w:rPr>
          <w:b/>
          <w:lang w:eastAsia="ar-SA"/>
        </w:rPr>
        <w:t xml:space="preserve">PLACE: </w:t>
      </w:r>
      <w:r>
        <w:rPr>
          <w:lang w:eastAsia="ar-SA"/>
        </w:rPr>
        <w:t>chennai</w:t>
      </w:r>
      <w:r w:rsidR="00395B15" w:rsidRPr="00263A3A">
        <w:rPr>
          <w:lang w:eastAsia="ar-SA"/>
        </w:rPr>
        <w:t xml:space="preserve">                                                                      </w:t>
      </w:r>
      <w:r>
        <w:rPr>
          <w:lang w:eastAsia="ar-SA"/>
        </w:rPr>
        <w:t xml:space="preserve">                     </w:t>
      </w:r>
      <w:r w:rsidR="00395B15" w:rsidRPr="00263A3A">
        <w:rPr>
          <w:lang w:eastAsia="ar-SA"/>
        </w:rPr>
        <w:t xml:space="preserve">   </w:t>
      </w:r>
      <w:r w:rsidR="00040F52">
        <w:rPr>
          <w:lang w:eastAsia="ar-SA"/>
        </w:rPr>
        <w:t>D.SOWMIYA</w:t>
      </w:r>
      <w:r w:rsidR="00395B15" w:rsidRPr="00263A3A">
        <w:rPr>
          <w:lang w:eastAsia="ar-SA"/>
        </w:rPr>
        <w:t xml:space="preserve">                           </w:t>
      </w:r>
      <w:r w:rsidR="00A946AB" w:rsidRPr="00263A3A">
        <w:rPr>
          <w:lang w:eastAsia="ar-SA"/>
        </w:rPr>
        <w:t xml:space="preserve">                                                               </w:t>
      </w:r>
      <w:r w:rsidR="00C060A9" w:rsidRPr="00263A3A">
        <w:rPr>
          <w:lang w:eastAsia="ar-SA"/>
        </w:rPr>
        <w:t xml:space="preserve">           </w:t>
      </w:r>
      <w:r w:rsidR="00395B15" w:rsidRPr="00263A3A">
        <w:t xml:space="preserve">                                                                                                                                                                             </w:t>
      </w:r>
    </w:p>
    <w:sectPr w:rsidR="008F7D3C" w:rsidRPr="00264155" w:rsidSect="007E4181">
      <w:headerReference w:type="default" r:id="rId10"/>
      <w:footerReference w:type="default" r:id="rId11"/>
      <w:footnotePr>
        <w:pos w:val="beneathText"/>
      </w:footnotePr>
      <w:pgSz w:w="12240" w:h="15840"/>
      <w:pgMar w:top="1080" w:right="1627" w:bottom="1080" w:left="16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53F" w:rsidRDefault="002A553F">
      <w:r>
        <w:separator/>
      </w:r>
    </w:p>
  </w:endnote>
  <w:endnote w:type="continuationSeparator" w:id="0">
    <w:p w:rsidR="002A553F" w:rsidRDefault="002A5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xi Sans">
    <w:charset w:val="00"/>
    <w:family w:val="swiss"/>
    <w:pitch w:val="variable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B15" w:rsidRDefault="008D102F" w:rsidP="00395B15">
    <w:pPr>
      <w:pStyle w:val="Footer"/>
      <w:tabs>
        <w:tab w:val="clear" w:pos="4320"/>
        <w:tab w:val="clear" w:pos="8640"/>
        <w:tab w:val="center" w:pos="4493"/>
      </w:tabs>
    </w:pPr>
    <w:r>
      <w:rPr>
        <w:lang w:val="en-IN" w:eastAsia="en-IN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7E41F43" wp14:editId="4590221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5565" cy="20891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2089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D3C" w:rsidRDefault="008432DA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 w:rsidR="008F7D3C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810FDE"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.95pt;height:16.4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" stroked="f">
              <v:fill opacity="0"/>
              <v:textbox inset="0,0,0,0">
                <w:txbxContent>
                  <w:p w:rsidR="008F7D3C" w:rsidRDefault="008432DA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 w:rsidR="008F7D3C"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810FDE"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="00395B15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53F" w:rsidRDefault="002A553F">
      <w:r>
        <w:separator/>
      </w:r>
    </w:p>
  </w:footnote>
  <w:footnote w:type="continuationSeparator" w:id="0">
    <w:p w:rsidR="002A553F" w:rsidRDefault="002A5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341" w:rsidRDefault="00235341" w:rsidP="00235341">
    <w:pPr>
      <w:pStyle w:val="Header"/>
      <w:tabs>
        <w:tab w:val="clear" w:pos="4320"/>
        <w:tab w:val="clear" w:pos="8640"/>
        <w:tab w:val="left" w:pos="519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  <w:b w:val="0"/>
        <w:u w:val="none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  <w:b w:val="0"/>
        <w:u w:val="none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  <w:b w:val="0"/>
        <w:u w:val="none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  <w:b w:val="0"/>
        <w:u w:val="none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  <w:b w:val="0"/>
        <w:u w:val="none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  <w:b w:val="0"/>
        <w:u w:val="none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  <w:b w:val="0"/>
        <w:u w:val="none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  <w:b w:val="0"/>
        <w:u w:val="none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  <w:b w:val="0"/>
        <w:u w:val="none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007128A8"/>
    <w:multiLevelType w:val="hybridMultilevel"/>
    <w:tmpl w:val="BF745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2B33E5A"/>
    <w:multiLevelType w:val="hybridMultilevel"/>
    <w:tmpl w:val="A5BCCDF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03421F44"/>
    <w:multiLevelType w:val="hybridMultilevel"/>
    <w:tmpl w:val="4790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490433"/>
    <w:multiLevelType w:val="hybridMultilevel"/>
    <w:tmpl w:val="38A8FA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7E46F29"/>
    <w:multiLevelType w:val="hybridMultilevel"/>
    <w:tmpl w:val="8AEAD52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>
    <w:nsid w:val="0A4950FD"/>
    <w:multiLevelType w:val="hybridMultilevel"/>
    <w:tmpl w:val="B56ED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ABF05E5"/>
    <w:multiLevelType w:val="hybridMultilevel"/>
    <w:tmpl w:val="978A1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AF914E9"/>
    <w:multiLevelType w:val="hybridMultilevel"/>
    <w:tmpl w:val="BEA8BFB2"/>
    <w:lvl w:ilvl="0" w:tplc="40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7">
    <w:nsid w:val="0E8C3543"/>
    <w:multiLevelType w:val="hybridMultilevel"/>
    <w:tmpl w:val="0624FC2A"/>
    <w:lvl w:ilvl="0" w:tplc="40090001">
      <w:start w:val="1"/>
      <w:numFmt w:val="bullet"/>
      <w:lvlText w:val=""/>
      <w:lvlJc w:val="left"/>
      <w:pPr>
        <w:ind w:left="21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1" w:hanging="360"/>
      </w:pPr>
      <w:rPr>
        <w:rFonts w:ascii="Wingdings" w:hAnsi="Wingdings" w:hint="default"/>
      </w:rPr>
    </w:lvl>
  </w:abstractNum>
  <w:abstractNum w:abstractNumId="18">
    <w:nsid w:val="0EE520FD"/>
    <w:multiLevelType w:val="hybridMultilevel"/>
    <w:tmpl w:val="6A7C95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AEC0496"/>
    <w:multiLevelType w:val="hybridMultilevel"/>
    <w:tmpl w:val="4C6654A6"/>
    <w:lvl w:ilvl="0" w:tplc="40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0">
    <w:nsid w:val="1B584637"/>
    <w:multiLevelType w:val="hybridMultilevel"/>
    <w:tmpl w:val="C6509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207CA7"/>
    <w:multiLevelType w:val="hybridMultilevel"/>
    <w:tmpl w:val="05AA8B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44565CC"/>
    <w:multiLevelType w:val="hybridMultilevel"/>
    <w:tmpl w:val="BFA81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DD215C"/>
    <w:multiLevelType w:val="hybridMultilevel"/>
    <w:tmpl w:val="0202467E"/>
    <w:lvl w:ilvl="0" w:tplc="40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4">
    <w:nsid w:val="35FA67BA"/>
    <w:multiLevelType w:val="hybridMultilevel"/>
    <w:tmpl w:val="2FB23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5327FD"/>
    <w:multiLevelType w:val="hybridMultilevel"/>
    <w:tmpl w:val="A1C21194"/>
    <w:lvl w:ilvl="0" w:tplc="40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26">
    <w:nsid w:val="3BC4020F"/>
    <w:multiLevelType w:val="hybridMultilevel"/>
    <w:tmpl w:val="44501B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E377AF2"/>
    <w:multiLevelType w:val="hybridMultilevel"/>
    <w:tmpl w:val="F2B6DAB2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8">
    <w:nsid w:val="3E590E36"/>
    <w:multiLevelType w:val="hybridMultilevel"/>
    <w:tmpl w:val="CB12F23C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29">
    <w:nsid w:val="422B2A33"/>
    <w:multiLevelType w:val="hybridMultilevel"/>
    <w:tmpl w:val="376C7DD8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0">
    <w:nsid w:val="4C910C08"/>
    <w:multiLevelType w:val="hybridMultilevel"/>
    <w:tmpl w:val="B10EFCD4"/>
    <w:lvl w:ilvl="0" w:tplc="40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31">
    <w:nsid w:val="5ED15356"/>
    <w:multiLevelType w:val="hybridMultilevel"/>
    <w:tmpl w:val="5D68B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213BEB"/>
    <w:multiLevelType w:val="hybridMultilevel"/>
    <w:tmpl w:val="BBB46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6380E"/>
    <w:multiLevelType w:val="hybridMultilevel"/>
    <w:tmpl w:val="7F4878D6"/>
    <w:lvl w:ilvl="0" w:tplc="4009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34">
    <w:nsid w:val="71C57371"/>
    <w:multiLevelType w:val="hybridMultilevel"/>
    <w:tmpl w:val="80AE3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C75BF2"/>
    <w:multiLevelType w:val="hybridMultilevel"/>
    <w:tmpl w:val="45986698"/>
    <w:lvl w:ilvl="0" w:tplc="4009000B">
      <w:start w:val="1"/>
      <w:numFmt w:val="bullet"/>
      <w:lvlText w:val=""/>
      <w:lvlJc w:val="left"/>
      <w:pPr>
        <w:ind w:left="26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10"/>
  </w:num>
  <w:num w:numId="4">
    <w:abstractNumId w:val="35"/>
  </w:num>
  <w:num w:numId="5">
    <w:abstractNumId w:val="25"/>
  </w:num>
  <w:num w:numId="6">
    <w:abstractNumId w:val="12"/>
  </w:num>
  <w:num w:numId="7">
    <w:abstractNumId w:val="21"/>
  </w:num>
  <w:num w:numId="8">
    <w:abstractNumId w:val="26"/>
  </w:num>
  <w:num w:numId="9">
    <w:abstractNumId w:val="32"/>
  </w:num>
  <w:num w:numId="10">
    <w:abstractNumId w:val="11"/>
  </w:num>
  <w:num w:numId="11">
    <w:abstractNumId w:val="9"/>
  </w:num>
  <w:num w:numId="12">
    <w:abstractNumId w:val="22"/>
  </w:num>
  <w:num w:numId="13">
    <w:abstractNumId w:val="30"/>
  </w:num>
  <w:num w:numId="14">
    <w:abstractNumId w:val="34"/>
  </w:num>
  <w:num w:numId="15">
    <w:abstractNumId w:val="33"/>
  </w:num>
  <w:num w:numId="16">
    <w:abstractNumId w:val="17"/>
  </w:num>
  <w:num w:numId="17">
    <w:abstractNumId w:val="14"/>
  </w:num>
  <w:num w:numId="18">
    <w:abstractNumId w:val="29"/>
  </w:num>
  <w:num w:numId="19">
    <w:abstractNumId w:val="27"/>
  </w:num>
  <w:num w:numId="20">
    <w:abstractNumId w:val="16"/>
  </w:num>
  <w:num w:numId="21">
    <w:abstractNumId w:val="19"/>
  </w:num>
  <w:num w:numId="22">
    <w:abstractNumId w:val="15"/>
  </w:num>
  <w:num w:numId="23">
    <w:abstractNumId w:val="31"/>
  </w:num>
  <w:num w:numId="24">
    <w:abstractNumId w:val="23"/>
  </w:num>
  <w:num w:numId="25">
    <w:abstractNumId w:val="20"/>
  </w:num>
  <w:num w:numId="26">
    <w:abstractNumId w:val="18"/>
  </w:num>
  <w:num w:numId="27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isplayBackgroundShap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07"/>
    <w:rsid w:val="00003FC4"/>
    <w:rsid w:val="00011F9C"/>
    <w:rsid w:val="00031A74"/>
    <w:rsid w:val="00040F52"/>
    <w:rsid w:val="00050A89"/>
    <w:rsid w:val="000B6916"/>
    <w:rsid w:val="000C4C4C"/>
    <w:rsid w:val="000D1A02"/>
    <w:rsid w:val="000F5CE1"/>
    <w:rsid w:val="00102BE0"/>
    <w:rsid w:val="001A1B55"/>
    <w:rsid w:val="001A2C45"/>
    <w:rsid w:val="001A7914"/>
    <w:rsid w:val="001B4F61"/>
    <w:rsid w:val="001C1AEC"/>
    <w:rsid w:val="001E0C3D"/>
    <w:rsid w:val="001E5FBC"/>
    <w:rsid w:val="001F4A8E"/>
    <w:rsid w:val="00204084"/>
    <w:rsid w:val="00220B0B"/>
    <w:rsid w:val="00235341"/>
    <w:rsid w:val="00243270"/>
    <w:rsid w:val="002432E1"/>
    <w:rsid w:val="002457F9"/>
    <w:rsid w:val="00263A3A"/>
    <w:rsid w:val="00264155"/>
    <w:rsid w:val="00265183"/>
    <w:rsid w:val="002671F7"/>
    <w:rsid w:val="00282160"/>
    <w:rsid w:val="002A553F"/>
    <w:rsid w:val="002B1372"/>
    <w:rsid w:val="002F1168"/>
    <w:rsid w:val="002F4742"/>
    <w:rsid w:val="002F66E6"/>
    <w:rsid w:val="00307A05"/>
    <w:rsid w:val="00307AA5"/>
    <w:rsid w:val="00323E7C"/>
    <w:rsid w:val="00334185"/>
    <w:rsid w:val="00346CED"/>
    <w:rsid w:val="00364C61"/>
    <w:rsid w:val="003651EE"/>
    <w:rsid w:val="0037333A"/>
    <w:rsid w:val="00376706"/>
    <w:rsid w:val="0038544D"/>
    <w:rsid w:val="00395B15"/>
    <w:rsid w:val="00397D23"/>
    <w:rsid w:val="003A337F"/>
    <w:rsid w:val="003A691C"/>
    <w:rsid w:val="003A79F2"/>
    <w:rsid w:val="003B00A8"/>
    <w:rsid w:val="003B6458"/>
    <w:rsid w:val="003C5244"/>
    <w:rsid w:val="003C6FA3"/>
    <w:rsid w:val="003D6769"/>
    <w:rsid w:val="00411BAE"/>
    <w:rsid w:val="00423888"/>
    <w:rsid w:val="0042449F"/>
    <w:rsid w:val="004659E0"/>
    <w:rsid w:val="00467346"/>
    <w:rsid w:val="00477DD8"/>
    <w:rsid w:val="004C2418"/>
    <w:rsid w:val="004D1197"/>
    <w:rsid w:val="004D577D"/>
    <w:rsid w:val="004F0552"/>
    <w:rsid w:val="004F0B07"/>
    <w:rsid w:val="004F66AA"/>
    <w:rsid w:val="004F6710"/>
    <w:rsid w:val="005103DA"/>
    <w:rsid w:val="00552806"/>
    <w:rsid w:val="00565D0E"/>
    <w:rsid w:val="00567AB2"/>
    <w:rsid w:val="00582A0F"/>
    <w:rsid w:val="00583645"/>
    <w:rsid w:val="0058734B"/>
    <w:rsid w:val="00594C6C"/>
    <w:rsid w:val="005A3D8B"/>
    <w:rsid w:val="005A7C8F"/>
    <w:rsid w:val="005B0B18"/>
    <w:rsid w:val="005E0C6C"/>
    <w:rsid w:val="005E297E"/>
    <w:rsid w:val="005F091E"/>
    <w:rsid w:val="005F5396"/>
    <w:rsid w:val="006001B0"/>
    <w:rsid w:val="00601579"/>
    <w:rsid w:val="0065296A"/>
    <w:rsid w:val="00661779"/>
    <w:rsid w:val="00666EC9"/>
    <w:rsid w:val="00674D09"/>
    <w:rsid w:val="0067701B"/>
    <w:rsid w:val="00677776"/>
    <w:rsid w:val="006A7A99"/>
    <w:rsid w:val="007239B3"/>
    <w:rsid w:val="00732187"/>
    <w:rsid w:val="00753911"/>
    <w:rsid w:val="00762888"/>
    <w:rsid w:val="00763130"/>
    <w:rsid w:val="007760BA"/>
    <w:rsid w:val="007766B4"/>
    <w:rsid w:val="00784934"/>
    <w:rsid w:val="007E2B77"/>
    <w:rsid w:val="007E4181"/>
    <w:rsid w:val="007F75E5"/>
    <w:rsid w:val="00810FDE"/>
    <w:rsid w:val="00814B0C"/>
    <w:rsid w:val="00815D9B"/>
    <w:rsid w:val="008200F6"/>
    <w:rsid w:val="00833E7D"/>
    <w:rsid w:val="00836022"/>
    <w:rsid w:val="008432DA"/>
    <w:rsid w:val="008532C3"/>
    <w:rsid w:val="00883761"/>
    <w:rsid w:val="00890DBA"/>
    <w:rsid w:val="0089125B"/>
    <w:rsid w:val="00896F05"/>
    <w:rsid w:val="008A5501"/>
    <w:rsid w:val="008C0A68"/>
    <w:rsid w:val="008C10D6"/>
    <w:rsid w:val="008D102F"/>
    <w:rsid w:val="008D32BB"/>
    <w:rsid w:val="008D7055"/>
    <w:rsid w:val="008F7D3C"/>
    <w:rsid w:val="00900AC9"/>
    <w:rsid w:val="00910768"/>
    <w:rsid w:val="00916433"/>
    <w:rsid w:val="0094158C"/>
    <w:rsid w:val="0094218C"/>
    <w:rsid w:val="009536F5"/>
    <w:rsid w:val="00954306"/>
    <w:rsid w:val="0095702F"/>
    <w:rsid w:val="0097114D"/>
    <w:rsid w:val="00992892"/>
    <w:rsid w:val="009A3221"/>
    <w:rsid w:val="009E7855"/>
    <w:rsid w:val="00A26582"/>
    <w:rsid w:val="00A55F6A"/>
    <w:rsid w:val="00A823F5"/>
    <w:rsid w:val="00A84E40"/>
    <w:rsid w:val="00A90577"/>
    <w:rsid w:val="00A946AB"/>
    <w:rsid w:val="00AA3A32"/>
    <w:rsid w:val="00AA5A86"/>
    <w:rsid w:val="00AB51AB"/>
    <w:rsid w:val="00AE3841"/>
    <w:rsid w:val="00B05A31"/>
    <w:rsid w:val="00B1713F"/>
    <w:rsid w:val="00B57609"/>
    <w:rsid w:val="00B60A2B"/>
    <w:rsid w:val="00B60C22"/>
    <w:rsid w:val="00B65749"/>
    <w:rsid w:val="00BA7A8F"/>
    <w:rsid w:val="00BB1F41"/>
    <w:rsid w:val="00BC21EB"/>
    <w:rsid w:val="00BC4F61"/>
    <w:rsid w:val="00BD2BC2"/>
    <w:rsid w:val="00BD72EA"/>
    <w:rsid w:val="00BE2B8A"/>
    <w:rsid w:val="00BF3C23"/>
    <w:rsid w:val="00C060A9"/>
    <w:rsid w:val="00C25EF8"/>
    <w:rsid w:val="00C46CF7"/>
    <w:rsid w:val="00C808FD"/>
    <w:rsid w:val="00C83449"/>
    <w:rsid w:val="00C913DE"/>
    <w:rsid w:val="00C94599"/>
    <w:rsid w:val="00CA1288"/>
    <w:rsid w:val="00CB1A6B"/>
    <w:rsid w:val="00CB3BB6"/>
    <w:rsid w:val="00CD50CB"/>
    <w:rsid w:val="00CE5016"/>
    <w:rsid w:val="00CE6B18"/>
    <w:rsid w:val="00D110E5"/>
    <w:rsid w:val="00D1119D"/>
    <w:rsid w:val="00D12930"/>
    <w:rsid w:val="00D143B4"/>
    <w:rsid w:val="00D27ABD"/>
    <w:rsid w:val="00D45810"/>
    <w:rsid w:val="00D63A3F"/>
    <w:rsid w:val="00D72E5B"/>
    <w:rsid w:val="00D83E13"/>
    <w:rsid w:val="00D85831"/>
    <w:rsid w:val="00D876A0"/>
    <w:rsid w:val="00D87AEE"/>
    <w:rsid w:val="00DA2A05"/>
    <w:rsid w:val="00DB33B7"/>
    <w:rsid w:val="00DC5CFA"/>
    <w:rsid w:val="00DD1900"/>
    <w:rsid w:val="00DD6770"/>
    <w:rsid w:val="00DF6765"/>
    <w:rsid w:val="00E047D0"/>
    <w:rsid w:val="00E0743A"/>
    <w:rsid w:val="00E13482"/>
    <w:rsid w:val="00E50809"/>
    <w:rsid w:val="00E662F6"/>
    <w:rsid w:val="00E66979"/>
    <w:rsid w:val="00E96C6C"/>
    <w:rsid w:val="00EB18A9"/>
    <w:rsid w:val="00EC4FEA"/>
    <w:rsid w:val="00EF2204"/>
    <w:rsid w:val="00EF70E2"/>
    <w:rsid w:val="00F0731A"/>
    <w:rsid w:val="00F12F3E"/>
    <w:rsid w:val="00F40367"/>
    <w:rsid w:val="00F65154"/>
    <w:rsid w:val="00F800F3"/>
    <w:rsid w:val="00F9247F"/>
    <w:rsid w:val="00FB324D"/>
    <w:rsid w:val="00FB7EA0"/>
    <w:rsid w:val="00FC106A"/>
    <w:rsid w:val="00FE18EE"/>
    <w:rsid w:val="00FE2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7F7F7F"/>
      <w:tabs>
        <w:tab w:val="num" w:pos="0"/>
      </w:tabs>
      <w:outlineLvl w:val="1"/>
    </w:pPr>
    <w:rPr>
      <w:bCs/>
      <w:i/>
      <w:iCs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7F7F7F"/>
      <w:tabs>
        <w:tab w:val="num" w:pos="0"/>
      </w:tabs>
      <w:outlineLvl w:val="2"/>
    </w:pPr>
    <w:rPr>
      <w:b/>
      <w:i/>
      <w:iCs/>
    </w:rPr>
  </w:style>
  <w:style w:type="paragraph" w:styleId="Heading4">
    <w:name w:val="heading 4"/>
    <w:basedOn w:val="Normal"/>
    <w:next w:val="Normal"/>
    <w:qFormat/>
    <w:pPr>
      <w:keepNext/>
      <w:shd w:val="clear" w:color="auto" w:fill="999999"/>
      <w:tabs>
        <w:tab w:val="num" w:pos="0"/>
      </w:tabs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tabs>
        <w:tab w:val="num" w:pos="0"/>
      </w:tabs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shd w:val="clear" w:color="auto" w:fill="999999"/>
      <w:tabs>
        <w:tab w:val="num" w:pos="0"/>
      </w:tabs>
      <w:ind w:right="-360"/>
      <w:outlineLvl w:val="5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 w:val="0"/>
      <w:u w:val="none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styleId="PageNumber">
    <w:name w:val="page number"/>
    <w:basedOn w:val="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uxi Sans" w:eastAsia="Luxi Sans" w:hAnsi="Luxi Sans" w:cs="Luxi Sans"/>
      <w:sz w:val="28"/>
      <w:szCs w:val="28"/>
    </w:rPr>
  </w:style>
  <w:style w:type="paragraph" w:styleId="BodyText">
    <w:name w:val="Body Text"/>
    <w:basedOn w:val="Normal"/>
    <w:semiHidden/>
    <w:pPr>
      <w:jc w:val="both"/>
    </w:pPr>
    <w:rPr>
      <w:rFonts w:eastAsia="Batang"/>
    </w:rPr>
  </w:style>
  <w:style w:type="paragraph" w:styleId="z-BottomofForm">
    <w:name w:val="HTML Bottom of Form"/>
    <w:basedOn w:val="Normal"/>
    <w:next w:val="Normal"/>
    <w:pPr>
      <w:pBdr>
        <w:top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pPr>
      <w:pBdr>
        <w:bottom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Framecontents">
    <w:name w:val="Frame contents"/>
    <w:basedOn w:val="BodyText"/>
  </w:style>
  <w:style w:type="character" w:styleId="Hyperlink">
    <w:name w:val="Hyperlink"/>
    <w:basedOn w:val="DefaultParagraphFont"/>
    <w:uiPriority w:val="99"/>
    <w:unhideWhenUsed/>
    <w:rsid w:val="0046734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02BE0"/>
  </w:style>
  <w:style w:type="paragraph" w:styleId="ListParagraph">
    <w:name w:val="List Paragraph"/>
    <w:basedOn w:val="Normal"/>
    <w:uiPriority w:val="34"/>
    <w:qFormat/>
    <w:rsid w:val="00C46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99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7F7F7F"/>
      <w:tabs>
        <w:tab w:val="num" w:pos="0"/>
      </w:tabs>
      <w:outlineLvl w:val="1"/>
    </w:pPr>
    <w:rPr>
      <w:bCs/>
      <w:i/>
      <w:iCs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7F7F7F"/>
      <w:tabs>
        <w:tab w:val="num" w:pos="0"/>
      </w:tabs>
      <w:outlineLvl w:val="2"/>
    </w:pPr>
    <w:rPr>
      <w:b/>
      <w:i/>
      <w:iCs/>
    </w:rPr>
  </w:style>
  <w:style w:type="paragraph" w:styleId="Heading4">
    <w:name w:val="heading 4"/>
    <w:basedOn w:val="Normal"/>
    <w:next w:val="Normal"/>
    <w:qFormat/>
    <w:pPr>
      <w:keepNext/>
      <w:shd w:val="clear" w:color="auto" w:fill="999999"/>
      <w:tabs>
        <w:tab w:val="num" w:pos="0"/>
      </w:tabs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tabs>
        <w:tab w:val="num" w:pos="0"/>
      </w:tabs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shd w:val="clear" w:color="auto" w:fill="999999"/>
      <w:tabs>
        <w:tab w:val="num" w:pos="0"/>
      </w:tabs>
      <w:ind w:right="-360"/>
      <w:outlineLvl w:val="5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 w:val="0"/>
      <w:u w:val="none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styleId="PageNumber">
    <w:name w:val="page number"/>
    <w:basedOn w:val="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uxi Sans" w:eastAsia="Luxi Sans" w:hAnsi="Luxi Sans" w:cs="Luxi Sans"/>
      <w:sz w:val="28"/>
      <w:szCs w:val="28"/>
    </w:rPr>
  </w:style>
  <w:style w:type="paragraph" w:styleId="BodyText">
    <w:name w:val="Body Text"/>
    <w:basedOn w:val="Normal"/>
    <w:semiHidden/>
    <w:pPr>
      <w:jc w:val="both"/>
    </w:pPr>
    <w:rPr>
      <w:rFonts w:eastAsia="Batang"/>
    </w:rPr>
  </w:style>
  <w:style w:type="paragraph" w:styleId="z-BottomofForm">
    <w:name w:val="HTML Bottom of Form"/>
    <w:basedOn w:val="Normal"/>
    <w:next w:val="Normal"/>
    <w:pPr>
      <w:pBdr>
        <w:top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pPr>
      <w:pBdr>
        <w:bottom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Framecontents">
    <w:name w:val="Frame contents"/>
    <w:basedOn w:val="BodyText"/>
  </w:style>
  <w:style w:type="character" w:styleId="Hyperlink">
    <w:name w:val="Hyperlink"/>
    <w:basedOn w:val="DefaultParagraphFont"/>
    <w:uiPriority w:val="99"/>
    <w:unhideWhenUsed/>
    <w:rsid w:val="0046734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02BE0"/>
  </w:style>
  <w:style w:type="paragraph" w:styleId="ListParagraph">
    <w:name w:val="List Paragraph"/>
    <w:basedOn w:val="Normal"/>
    <w:uiPriority w:val="34"/>
    <w:qFormat/>
    <w:rsid w:val="00C46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99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owmiyadillibabu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A4C2CE-01D0-40A2-B1C0-F9AFAAAEF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SHIVARAM G</vt:lpstr>
    </vt:vector>
  </TitlesOfParts>
  <Company>TBD</Company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SHIVARAM G</dc:title>
  <dc:creator>siddharth chitnis</dc:creator>
  <cp:lastModifiedBy>Windows User</cp:lastModifiedBy>
  <cp:revision>7</cp:revision>
  <cp:lastPrinted>2005-11-26T16:58:00Z</cp:lastPrinted>
  <dcterms:created xsi:type="dcterms:W3CDTF">2020-08-05T14:27:00Z</dcterms:created>
  <dcterms:modified xsi:type="dcterms:W3CDTF">2020-08-05T14:43:00Z</dcterms:modified>
</cp:coreProperties>
</file>